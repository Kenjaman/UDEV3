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A0C47" w14:textId="1C3F873C" w:rsidR="003D204A" w:rsidRPr="00C4408F" w:rsidRDefault="0067569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Gill Sans" w:hAnsi="Gill Sans" w:cs="Gill Sans"/>
          <w:b/>
          <w:color w:val="E36C0A" w:themeColor="accent6" w:themeShade="BF"/>
          <w:sz w:val="32"/>
          <w:szCs w:val="32"/>
        </w:rPr>
      </w:pPr>
      <w:r w:rsidRPr="00C4408F">
        <w:rPr>
          <w:rFonts w:ascii="Gill Sans" w:hAnsi="Gill Sans" w:cs="Gill Sans"/>
          <w:b/>
          <w:color w:val="E36C0A" w:themeColor="accent6" w:themeShade="BF"/>
          <w:sz w:val="32"/>
          <w:szCs w:val="32"/>
        </w:rPr>
        <w:t>ENGLISH LEVEL TEST</w:t>
      </w:r>
    </w:p>
    <w:p w14:paraId="1CD5DFA1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3F0E32D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B481E52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8C01BFB" w14:textId="77777777" w:rsidR="003D204A" w:rsidRPr="005861B8" w:rsidRDefault="00C161E6" w:rsidP="00FB2251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ill Sans" w:hAnsi="Gill Sans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ill Sans" w:hAnsi="Gill Sans" w:cs="Gill Sans"/>
          <w:b/>
          <w:color w:val="E36C0A" w:themeColor="accent6" w:themeShade="BF"/>
          <w:sz w:val="28"/>
          <w:szCs w:val="28"/>
        </w:rPr>
        <w:t>SYNTAX</w:t>
      </w:r>
    </w:p>
    <w:p w14:paraId="7CFE7779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93A5092" w14:textId="24540614" w:rsidR="003D204A" w:rsidRPr="005861B8" w:rsidRDefault="003D204A" w:rsidP="00FB2251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5861B8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5861B8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1 : </w:t>
      </w:r>
    </w:p>
    <w:p w14:paraId="5D31D55E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BD3594E" w14:textId="62288526" w:rsidR="003D204A" w:rsidRPr="005C3AE4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  <w:r w:rsidRPr="005C3AE4">
        <w:rPr>
          <w:rFonts w:ascii="Calibri" w:hAnsi="Calibri" w:cs="Arial"/>
          <w:b/>
          <w:bCs/>
          <w:sz w:val="28"/>
          <w:szCs w:val="28"/>
          <w:lang w:val="en-US"/>
        </w:rPr>
        <w:t>....</w:t>
      </w:r>
      <w:r w:rsidR="003D204A" w:rsidRPr="005C3AE4">
        <w:rPr>
          <w:rFonts w:ascii="Calibri" w:hAnsi="Calibri" w:cs="Arial"/>
          <w:b/>
          <w:bCs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Arial"/>
          <w:sz w:val="28"/>
          <w:szCs w:val="28"/>
          <w:lang w:val="en-US"/>
        </w:rPr>
        <w:t xml:space="preserve">the way advertisers </w:t>
      </w:r>
      <w:r w:rsidR="003D204A" w:rsidRPr="005C3AE4">
        <w:rPr>
          <w:rFonts w:ascii="Calibri" w:hAnsi="Calibri" w:cs="Arial"/>
          <w:b/>
          <w:bCs/>
          <w:sz w:val="28"/>
          <w:szCs w:val="28"/>
          <w:lang w:val="en-US"/>
        </w:rPr>
        <w:t>i</w:t>
      </w:r>
      <w:r w:rsidR="003D204A" w:rsidRPr="005C3AE4">
        <w:rPr>
          <w:rFonts w:ascii="Calibri" w:hAnsi="Calibri" w:cs="Arial"/>
          <w:sz w:val="28"/>
          <w:szCs w:val="28"/>
          <w:lang w:val="en-US"/>
        </w:rPr>
        <w:t xml:space="preserve">nteract with consumers. </w:t>
      </w:r>
    </w:p>
    <w:p w14:paraId="7B971678" w14:textId="77777777" w:rsidR="00C4408F" w:rsidRPr="005C3AE4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5615DD3A" w14:textId="77777777" w:rsidR="003D204A" w:rsidRPr="004F7627" w:rsidRDefault="003D204A" w:rsidP="003D20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The </w:t>
      </w:r>
      <w:proofErr w:type="spellStart"/>
      <w:r w:rsidRPr="004F7627">
        <w:rPr>
          <w:rFonts w:ascii="Calibri" w:hAnsi="Calibri" w:cs="Arial"/>
          <w:sz w:val="28"/>
          <w:szCs w:val="28"/>
        </w:rPr>
        <w:t>tablet</w:t>
      </w:r>
      <w:proofErr w:type="spellEnd"/>
      <w:r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Arial"/>
          <w:sz w:val="28"/>
          <w:szCs w:val="28"/>
        </w:rPr>
        <w:t>is</w:t>
      </w:r>
      <w:proofErr w:type="spellEnd"/>
      <w:r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Arial"/>
          <w:sz w:val="28"/>
          <w:szCs w:val="28"/>
        </w:rPr>
        <w:t>changing</w:t>
      </w:r>
      <w:proofErr w:type="spellEnd"/>
    </w:p>
    <w:p w14:paraId="1FD4D662" w14:textId="77777777" w:rsidR="003D204A" w:rsidRPr="006C0AC3" w:rsidRDefault="003D204A" w:rsidP="003D20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highlight w:val="green"/>
        </w:rPr>
      </w:pPr>
      <w:r w:rsidRPr="006C0AC3">
        <w:rPr>
          <w:rFonts w:ascii="Calibri" w:hAnsi="Calibri" w:cs="Arial"/>
          <w:sz w:val="28"/>
          <w:szCs w:val="28"/>
          <w:highlight w:val="green"/>
        </w:rPr>
        <w:t xml:space="preserve">b. The </w:t>
      </w:r>
      <w:proofErr w:type="spellStart"/>
      <w:r w:rsidRPr="006C0AC3">
        <w:rPr>
          <w:rFonts w:ascii="Calibri" w:hAnsi="Calibri" w:cs="Arial"/>
          <w:sz w:val="28"/>
          <w:szCs w:val="28"/>
          <w:highlight w:val="green"/>
        </w:rPr>
        <w:t>tablets</w:t>
      </w:r>
      <w:proofErr w:type="spellEnd"/>
      <w:r w:rsidRPr="006C0AC3">
        <w:rPr>
          <w:rFonts w:ascii="Calibri" w:hAnsi="Calibri" w:cs="Arial"/>
          <w:sz w:val="28"/>
          <w:szCs w:val="28"/>
          <w:highlight w:val="green"/>
        </w:rPr>
        <w:t xml:space="preserve"> are </w:t>
      </w:r>
      <w:proofErr w:type="spellStart"/>
      <w:r w:rsidRPr="006C0AC3">
        <w:rPr>
          <w:rFonts w:ascii="Calibri" w:hAnsi="Calibri" w:cs="Arial"/>
          <w:sz w:val="28"/>
          <w:szCs w:val="28"/>
          <w:highlight w:val="green"/>
        </w:rPr>
        <w:t>changing</w:t>
      </w:r>
      <w:proofErr w:type="spellEnd"/>
    </w:p>
    <w:p w14:paraId="43313F0C" w14:textId="77777777" w:rsidR="003D204A" w:rsidRPr="004F7627" w:rsidRDefault="003D204A" w:rsidP="003D20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c. Tablet </w:t>
      </w:r>
      <w:proofErr w:type="spellStart"/>
      <w:r w:rsidRPr="004F7627">
        <w:rPr>
          <w:rFonts w:ascii="Calibri" w:hAnsi="Calibri" w:cs="Arial"/>
          <w:sz w:val="28"/>
          <w:szCs w:val="28"/>
        </w:rPr>
        <w:t>is</w:t>
      </w:r>
      <w:proofErr w:type="spellEnd"/>
      <w:r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Arial"/>
          <w:sz w:val="28"/>
          <w:szCs w:val="28"/>
        </w:rPr>
        <w:t>changing</w:t>
      </w:r>
      <w:proofErr w:type="spellEnd"/>
    </w:p>
    <w:p w14:paraId="534C9A35" w14:textId="77777777" w:rsidR="003D204A" w:rsidRPr="004F7627" w:rsidRDefault="003D204A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14:paraId="3CC4BDD8" w14:textId="243E0D75" w:rsidR="003D204A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>..</w:t>
      </w:r>
      <w:r w:rsidR="003D204A" w:rsidRPr="004F7627">
        <w:rPr>
          <w:rFonts w:ascii="Calibri" w:hAnsi="Calibri" w:cs="Arial"/>
          <w:b/>
          <w:bCs/>
          <w:sz w:val="28"/>
          <w:szCs w:val="28"/>
        </w:rPr>
        <w:t xml:space="preserve">.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is</w:t>
      </w:r>
      <w:proofErr w:type="spellEnd"/>
      <w:r w:rsidR="003D204A" w:rsidRPr="004F7627">
        <w:rPr>
          <w:rFonts w:ascii="Calibri" w:hAnsi="Calibri" w:cs="Arial"/>
          <w:sz w:val="28"/>
          <w:szCs w:val="28"/>
        </w:rPr>
        <w:t xml:space="preserve"> the future! </w:t>
      </w:r>
    </w:p>
    <w:p w14:paraId="6E45F90B" w14:textId="77777777" w:rsidR="00C4408F" w:rsidRPr="004F7627" w:rsidRDefault="00C4408F" w:rsidP="003D204A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</w:p>
    <w:p w14:paraId="62B3D218" w14:textId="6420867A" w:rsidR="003D204A" w:rsidRPr="00E45815" w:rsidRDefault="003D204A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highlight w:val="yellow"/>
        </w:rPr>
      </w:pPr>
      <w:r w:rsidRPr="00E45815">
        <w:rPr>
          <w:rFonts w:ascii="Calibri" w:hAnsi="Calibri" w:cs="Arial"/>
          <w:sz w:val="28"/>
          <w:szCs w:val="28"/>
          <w:highlight w:val="yellow"/>
        </w:rPr>
        <w:t xml:space="preserve">a. </w:t>
      </w:r>
      <w:r w:rsidR="00F56268" w:rsidRPr="00E45815">
        <w:rPr>
          <w:rFonts w:ascii="Calibri" w:hAnsi="Calibri" w:cs="Arial"/>
          <w:sz w:val="28"/>
          <w:szCs w:val="28"/>
          <w:highlight w:val="yellow"/>
        </w:rPr>
        <w:t>Mobile</w:t>
      </w:r>
    </w:p>
    <w:p w14:paraId="278FDFA0" w14:textId="30A78165" w:rsidR="003D204A" w:rsidRPr="006C0AC3" w:rsidRDefault="003D204A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highlight w:val="green"/>
        </w:rPr>
      </w:pPr>
      <w:r w:rsidRPr="006C0AC3">
        <w:rPr>
          <w:rFonts w:ascii="Calibri" w:hAnsi="Calibri" w:cs="Arial"/>
          <w:sz w:val="28"/>
          <w:szCs w:val="28"/>
          <w:highlight w:val="green"/>
        </w:rPr>
        <w:t xml:space="preserve">b. Mobile </w:t>
      </w:r>
      <w:r w:rsidR="00F56268" w:rsidRPr="006C0AC3">
        <w:rPr>
          <w:rFonts w:ascii="Calibri" w:hAnsi="Calibri" w:cs="Arial"/>
          <w:sz w:val="28"/>
          <w:szCs w:val="28"/>
          <w:highlight w:val="green"/>
        </w:rPr>
        <w:t>phones</w:t>
      </w:r>
    </w:p>
    <w:p w14:paraId="164FC0FC" w14:textId="691EAF8F" w:rsidR="003D204A" w:rsidRPr="00F56268" w:rsidRDefault="003D204A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  <w:r w:rsidRPr="00F56268">
        <w:rPr>
          <w:rFonts w:ascii="Calibri" w:hAnsi="Calibri" w:cs="Arial"/>
          <w:sz w:val="28"/>
          <w:szCs w:val="28"/>
        </w:rPr>
        <w:t xml:space="preserve">c. Mobiles </w:t>
      </w:r>
    </w:p>
    <w:p w14:paraId="5942007A" w14:textId="77777777" w:rsidR="00F56268" w:rsidRPr="00F56268" w:rsidRDefault="00F56268" w:rsidP="003D204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</w:p>
    <w:p w14:paraId="0CAB414B" w14:textId="6924A451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know …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where we can organize Peter’s retirement party.</w:t>
      </w:r>
    </w:p>
    <w:p w14:paraId="3DC0A2A6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0F48123" w14:textId="77777777" w:rsidR="003D204A" w:rsidRPr="004F7627" w:rsidRDefault="003D204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6C0AC3">
        <w:rPr>
          <w:rFonts w:ascii="Calibri" w:hAnsi="Calibri" w:cs="Helvetica"/>
          <w:sz w:val="28"/>
          <w:szCs w:val="28"/>
          <w:highlight w:val="green"/>
        </w:rPr>
        <w:t>a. an excellent restaurant</w:t>
      </w:r>
    </w:p>
    <w:p w14:paraId="5F0AD99B" w14:textId="77777777" w:rsidR="003D204A" w:rsidRPr="004F7627" w:rsidRDefault="003D204A" w:rsidP="00C4408F">
      <w:pPr>
        <w:ind w:left="566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>b. a excellent restaurant</w:t>
      </w:r>
    </w:p>
    <w:p w14:paraId="3E4AEA7F" w14:textId="77777777" w:rsidR="003D204A" w:rsidRDefault="003D204A" w:rsidP="00C4408F">
      <w:pPr>
        <w:ind w:left="566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>c. the excellent restaurant</w:t>
      </w:r>
    </w:p>
    <w:p w14:paraId="74BB10BC" w14:textId="77777777" w:rsidR="00C4408F" w:rsidRPr="004F7627" w:rsidRDefault="00C4408F" w:rsidP="00C4408F">
      <w:pPr>
        <w:ind w:left="566"/>
        <w:rPr>
          <w:rFonts w:ascii="Calibri" w:hAnsi="Calibri"/>
          <w:sz w:val="28"/>
          <w:szCs w:val="28"/>
        </w:rPr>
      </w:pPr>
    </w:p>
    <w:p w14:paraId="7F141BBD" w14:textId="77777777" w:rsidR="00C161E6" w:rsidRPr="004F7627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1791CFE" w14:textId="2EE50DED" w:rsidR="00C161E6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2 : </w:t>
      </w:r>
    </w:p>
    <w:p w14:paraId="5E5A1583" w14:textId="77777777" w:rsidR="00FB2251" w:rsidRPr="004F7627" w:rsidRDefault="00FB2251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0F8293E" w14:textId="4C82D9FE" w:rsidR="00C161E6" w:rsidRPr="00E45815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E45815">
        <w:rPr>
          <w:rFonts w:ascii="Calibri" w:hAnsi="Calibri" w:cs="Helvetica"/>
          <w:sz w:val="28"/>
          <w:szCs w:val="28"/>
          <w:lang w:val="en-US"/>
        </w:rPr>
        <w:t>Inflation has been steady</w:t>
      </w:r>
      <w:r w:rsidR="00857CCC">
        <w:rPr>
          <w:rFonts w:ascii="Calibri" w:hAnsi="Calibri" w:cs="Helvetica"/>
          <w:sz w:val="28"/>
          <w:szCs w:val="28"/>
          <w:lang w:val="en-US"/>
        </w:rPr>
        <w:t xml:space="preserve"> </w:t>
      </w:r>
      <w:proofErr w:type="gramStart"/>
      <w:r w:rsidR="00857CCC" w:rsidRPr="00857CCC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  <w:r w:rsidR="00E45815" w:rsidRPr="00E45815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E45815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C161E6" w:rsidRPr="00E45815">
        <w:rPr>
          <w:rFonts w:ascii="Calibri" w:hAnsi="Calibri" w:cs="Helvetica"/>
          <w:sz w:val="28"/>
          <w:szCs w:val="28"/>
          <w:lang w:val="en-US"/>
        </w:rPr>
        <w:t>October</w:t>
      </w:r>
      <w:proofErr w:type="gramEnd"/>
    </w:p>
    <w:p w14:paraId="0B530386" w14:textId="1E7A1601" w:rsidR="00C161E6" w:rsidRPr="00E45815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Sales in our c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ompany have been increasing </w:t>
      </w:r>
      <w:r w:rsidR="00857CCC" w:rsidRPr="00857CCC">
        <w:rPr>
          <w:rFonts w:ascii="Calibri" w:hAnsi="Calibri" w:cs="Helvetica"/>
          <w:sz w:val="28"/>
          <w:szCs w:val="28"/>
          <w:highlight w:val="green"/>
          <w:lang w:val="en-US"/>
        </w:rPr>
        <w:t>b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857CCC">
        <w:rPr>
          <w:rFonts w:ascii="Calibri" w:hAnsi="Calibri" w:cs="Helvetica"/>
          <w:sz w:val="28"/>
          <w:szCs w:val="28"/>
          <w:lang w:val="en-US"/>
        </w:rPr>
        <w:t>2</w:t>
      </w:r>
      <w:r w:rsidRPr="00E45815">
        <w:rPr>
          <w:rFonts w:ascii="Calibri" w:hAnsi="Calibri" w:cs="Helvetica"/>
          <w:sz w:val="28"/>
          <w:szCs w:val="28"/>
          <w:lang w:val="en-US"/>
        </w:rPr>
        <w:t xml:space="preserve"> years</w:t>
      </w:r>
    </w:p>
    <w:p w14:paraId="5CCA9BB8" w14:textId="77777777" w:rsidR="00C4408F" w:rsidRPr="00E45815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ABAD08C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>. s</w:t>
      </w:r>
      <w:r w:rsidR="00FB2251" w:rsidRPr="005C3AE4">
        <w:rPr>
          <w:rFonts w:ascii="Calibri" w:hAnsi="Calibri" w:cs="Helvetica"/>
          <w:sz w:val="28"/>
          <w:szCs w:val="28"/>
          <w:lang w:val="en-US"/>
        </w:rPr>
        <w:t>ince</w:t>
      </w:r>
    </w:p>
    <w:p w14:paraId="5501BFD7" w14:textId="63C4CA24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C161E6" w:rsidRPr="005C3AE4">
        <w:rPr>
          <w:rFonts w:ascii="Calibri" w:hAnsi="Calibri" w:cs="Helvetica"/>
          <w:sz w:val="28"/>
          <w:szCs w:val="28"/>
          <w:lang w:val="en-US"/>
        </w:rPr>
        <w:t>for</w:t>
      </w:r>
    </w:p>
    <w:p w14:paraId="3F298967" w14:textId="77777777" w:rsidR="00455498" w:rsidRPr="005C3AE4" w:rsidRDefault="00455498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78901BF" w14:textId="4ABBB0BA" w:rsidR="00C161E6" w:rsidRPr="005C3AE4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have not fin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ished working on the report </w:t>
      </w:r>
      <w:r w:rsidR="00E45815" w:rsidRPr="00857CCC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</w:p>
    <w:p w14:paraId="1E14C140" w14:textId="137CC961" w:rsidR="00C161E6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We can wait </w:t>
      </w:r>
      <w:r w:rsidR="00E45815" w:rsidRPr="00857CCC">
        <w:rPr>
          <w:rFonts w:ascii="Calibri" w:hAnsi="Calibri" w:cs="Helvetica"/>
          <w:sz w:val="28"/>
          <w:szCs w:val="28"/>
          <w:highlight w:val="green"/>
          <w:lang w:val="en-US"/>
        </w:rPr>
        <w:t>b</w:t>
      </w:r>
      <w:r w:rsidR="00C161E6" w:rsidRPr="005C3AE4">
        <w:rPr>
          <w:rFonts w:ascii="Calibri" w:hAnsi="Calibri" w:cs="Helvetica"/>
          <w:sz w:val="28"/>
          <w:szCs w:val="28"/>
          <w:lang w:val="en-US"/>
        </w:rPr>
        <w:t xml:space="preserve"> next week before booking the hotel.</w:t>
      </w:r>
    </w:p>
    <w:p w14:paraId="495F8AD4" w14:textId="77777777" w:rsidR="00C4408F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D4664F5" w14:textId="77777777" w:rsidR="0045549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proofErr w:type="spellStart"/>
      <w:r w:rsidRPr="004F7627">
        <w:rPr>
          <w:rFonts w:ascii="Calibri" w:hAnsi="Calibri" w:cs="Helvetica"/>
          <w:sz w:val="28"/>
          <w:szCs w:val="28"/>
        </w:rPr>
        <w:t>yet</w:t>
      </w:r>
      <w:proofErr w:type="spellEnd"/>
    </w:p>
    <w:p w14:paraId="309BC107" w14:textId="77777777" w:rsidR="00FB2251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until</w:t>
      </w:r>
      <w:proofErr w:type="spellEnd"/>
    </w:p>
    <w:p w14:paraId="477DE7AB" w14:textId="77777777" w:rsidR="00C4408F" w:rsidRPr="004F7627" w:rsidRDefault="00C4408F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</w:p>
    <w:p w14:paraId="25DCFABC" w14:textId="77777777" w:rsidR="00455498" w:rsidRPr="004F7627" w:rsidRDefault="00455498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98BB2E6" w14:textId="6C29FCB1" w:rsidR="00C161E6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3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 :</w:t>
      </w:r>
    </w:p>
    <w:p w14:paraId="6F5AE8A9" w14:textId="77777777" w:rsidR="00FB2251" w:rsidRPr="004F7627" w:rsidRDefault="00FB2251" w:rsidP="00C161E6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</w:p>
    <w:p w14:paraId="0D9C83B3" w14:textId="00A18BFD" w:rsidR="00C161E6" w:rsidRPr="005C3AE4" w:rsidRDefault="00C4408F" w:rsidP="00C161E6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  <w:r w:rsidRPr="005C3AE4">
        <w:rPr>
          <w:rFonts w:ascii="Calibri" w:hAnsi="Calibri" w:cs="Arial"/>
          <w:sz w:val="28"/>
          <w:szCs w:val="28"/>
          <w:lang w:val="en-US"/>
        </w:rPr>
        <w:t>Mary and John had known ..</w:t>
      </w:r>
      <w:r w:rsidR="00C161E6" w:rsidRPr="005C3AE4">
        <w:rPr>
          <w:rFonts w:ascii="Calibri" w:hAnsi="Calibri" w:cs="Arial"/>
          <w:sz w:val="28"/>
          <w:szCs w:val="28"/>
          <w:lang w:val="en-US"/>
        </w:rPr>
        <w:t>. for many years when they set up their own advertising company</w:t>
      </w:r>
      <w:r w:rsidR="00FB2251" w:rsidRPr="005C3AE4">
        <w:rPr>
          <w:rFonts w:ascii="Calibri" w:hAnsi="Calibri" w:cs="Arial"/>
          <w:sz w:val="28"/>
          <w:szCs w:val="28"/>
          <w:lang w:val="en-US"/>
        </w:rPr>
        <w:t>.</w:t>
      </w:r>
    </w:p>
    <w:p w14:paraId="50840B87" w14:textId="77777777" w:rsidR="00C4408F" w:rsidRPr="005C3AE4" w:rsidRDefault="00C4408F" w:rsidP="00C161E6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48751782" w14:textId="77777777" w:rsidR="00C161E6" w:rsidRPr="004F7627" w:rsidRDefault="00455498" w:rsidP="00C440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153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themselves</w:t>
      </w:r>
      <w:proofErr w:type="spellEnd"/>
    </w:p>
    <w:p w14:paraId="4F13B9E1" w14:textId="77777777" w:rsidR="00C161E6" w:rsidRPr="00857CCC" w:rsidRDefault="00455498" w:rsidP="00C440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153"/>
        <w:rPr>
          <w:rFonts w:ascii="Calibri" w:hAnsi="Calibri" w:cs="Arial"/>
          <w:sz w:val="28"/>
          <w:szCs w:val="28"/>
          <w:highlight w:val="green"/>
        </w:rPr>
      </w:pPr>
      <w:r w:rsidRPr="00857CCC">
        <w:rPr>
          <w:rFonts w:ascii="Calibri" w:hAnsi="Calibri" w:cs="Arial"/>
          <w:sz w:val="28"/>
          <w:szCs w:val="28"/>
          <w:highlight w:val="green"/>
        </w:rPr>
        <w:t xml:space="preserve">b. </w:t>
      </w:r>
      <w:proofErr w:type="spellStart"/>
      <w:r w:rsidR="00C161E6" w:rsidRPr="00857CCC">
        <w:rPr>
          <w:rFonts w:ascii="Calibri" w:hAnsi="Calibri" w:cs="Arial"/>
          <w:sz w:val="28"/>
          <w:szCs w:val="28"/>
          <w:highlight w:val="green"/>
        </w:rPr>
        <w:t>each</w:t>
      </w:r>
      <w:proofErr w:type="spellEnd"/>
      <w:r w:rsidR="00C161E6" w:rsidRPr="00857CCC">
        <w:rPr>
          <w:rFonts w:ascii="Calibri" w:hAnsi="Calibri" w:cs="Arial"/>
          <w:sz w:val="28"/>
          <w:szCs w:val="28"/>
          <w:highlight w:val="green"/>
        </w:rPr>
        <w:t xml:space="preserve"> </w:t>
      </w:r>
      <w:proofErr w:type="spellStart"/>
      <w:r w:rsidR="00C161E6" w:rsidRPr="00857CCC">
        <w:rPr>
          <w:rFonts w:ascii="Calibri" w:hAnsi="Calibri" w:cs="Arial"/>
          <w:sz w:val="28"/>
          <w:szCs w:val="28"/>
          <w:highlight w:val="green"/>
        </w:rPr>
        <w:t>other</w:t>
      </w:r>
      <w:proofErr w:type="spellEnd"/>
    </w:p>
    <w:p w14:paraId="42CEDCE8" w14:textId="77777777" w:rsidR="00C161E6" w:rsidRPr="004F7627" w:rsidRDefault="00455498" w:rsidP="00C4408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153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c.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each</w:t>
      </w:r>
      <w:proofErr w:type="spellEnd"/>
      <w:r w:rsidR="00C161E6"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="00C161E6" w:rsidRPr="004F7627">
        <w:rPr>
          <w:rFonts w:ascii="Calibri" w:hAnsi="Calibri" w:cs="Arial"/>
          <w:sz w:val="28"/>
          <w:szCs w:val="28"/>
        </w:rPr>
        <w:t>others</w:t>
      </w:r>
      <w:proofErr w:type="spellEnd"/>
    </w:p>
    <w:p w14:paraId="14FD86E7" w14:textId="77777777" w:rsidR="00C161E6" w:rsidRPr="004F7627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D2CFE7E" w14:textId="77777777" w:rsidR="00F90CD8" w:rsidRPr="004F7627" w:rsidRDefault="00F90CD8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0C4AD7D" w14:textId="4FE337BE" w:rsidR="00FB2251" w:rsidRPr="00C4408F" w:rsidRDefault="00FB2251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4 : </w:t>
      </w:r>
    </w:p>
    <w:p w14:paraId="5ADE4CD0" w14:textId="77777777" w:rsidR="0067569A" w:rsidRPr="004F7627" w:rsidRDefault="0067569A" w:rsidP="004356B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4405E23" w14:textId="1E362FA4" w:rsidR="00C161E6" w:rsidRPr="005C3AE4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There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been a lot of strikes in the past few years</w:t>
      </w:r>
      <w:r w:rsidR="00FB2251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1FCE7BA0" w14:textId="77777777" w:rsidR="00C4408F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4685ABB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  <w:proofErr w:type="gramEnd"/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. have</w:t>
      </w:r>
    </w:p>
    <w:p w14:paraId="026D6EA3" w14:textId="77777777" w:rsidR="00FB2251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FB2251" w:rsidRPr="00E45815">
        <w:rPr>
          <w:rFonts w:ascii="Calibri" w:hAnsi="Calibri" w:cs="Helvetica"/>
          <w:sz w:val="28"/>
          <w:szCs w:val="28"/>
          <w:highlight w:val="yellow"/>
          <w:lang w:val="en-US"/>
        </w:rPr>
        <w:t>has</w:t>
      </w:r>
    </w:p>
    <w:p w14:paraId="3B3A0742" w14:textId="77777777" w:rsidR="00FB2251" w:rsidRPr="005C3AE4" w:rsidRDefault="00FB2251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C35309E" w14:textId="1900E6E3" w:rsidR="00C161E6" w:rsidRPr="005C3AE4" w:rsidRDefault="00C161E6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There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a very good supplier in Cork</w:t>
      </w:r>
      <w:r w:rsidR="00FB2251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52A648B6" w14:textId="77777777" w:rsidR="00C4408F" w:rsidRPr="005C3AE4" w:rsidRDefault="00C4408F" w:rsidP="00C161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F96EC5F" w14:textId="77777777" w:rsidR="0045549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proofErr w:type="spellStart"/>
      <w:r w:rsidR="00FB2251" w:rsidRPr="00857CCC">
        <w:rPr>
          <w:rFonts w:ascii="Calibri" w:hAnsi="Calibri" w:cs="Helvetica"/>
          <w:sz w:val="28"/>
          <w:szCs w:val="28"/>
          <w:highlight w:val="green"/>
        </w:rPr>
        <w:t>is</w:t>
      </w:r>
      <w:proofErr w:type="spellEnd"/>
    </w:p>
    <w:p w14:paraId="3BF6E396" w14:textId="77777777" w:rsidR="00FB2251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were</w:t>
      </w:r>
      <w:proofErr w:type="spellEnd"/>
    </w:p>
    <w:p w14:paraId="0985BAA0" w14:textId="77777777" w:rsidR="003D204A" w:rsidRPr="004F7627" w:rsidRDefault="003D204A" w:rsidP="003D204A">
      <w:pPr>
        <w:rPr>
          <w:rFonts w:ascii="Calibri" w:hAnsi="Calibri"/>
        </w:rPr>
      </w:pPr>
    </w:p>
    <w:p w14:paraId="6A554A63" w14:textId="77777777" w:rsidR="00FB2251" w:rsidRPr="004F7627" w:rsidRDefault="00FB2251" w:rsidP="003D204A">
      <w:pPr>
        <w:rPr>
          <w:rFonts w:ascii="Calibri" w:hAnsi="Calibri"/>
          <w:sz w:val="28"/>
          <w:szCs w:val="28"/>
        </w:rPr>
      </w:pPr>
    </w:p>
    <w:p w14:paraId="6513B5FE" w14:textId="4C33D84C" w:rsidR="00F90CD8" w:rsidRPr="00C4408F" w:rsidRDefault="00F90CD8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5 : </w:t>
      </w:r>
    </w:p>
    <w:p w14:paraId="4039BF0B" w14:textId="77777777" w:rsidR="00F90CD8" w:rsidRPr="004F7627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262E6CF" w14:textId="45BB78CF" w:rsidR="00F90CD8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>
        <w:rPr>
          <w:rFonts w:ascii="Calibri" w:hAnsi="Calibri" w:cs="Helvetica"/>
          <w:sz w:val="28"/>
          <w:szCs w:val="28"/>
        </w:rPr>
        <w:t>Amy drives …</w:t>
      </w:r>
      <w:r w:rsidR="00F90CD8"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than</w:t>
      </w:r>
      <w:proofErr w:type="spellEnd"/>
      <w:r w:rsidR="00F90CD8" w:rsidRPr="004F7627">
        <w:rPr>
          <w:rFonts w:ascii="Calibri" w:hAnsi="Calibri" w:cs="Helvetica"/>
          <w:sz w:val="28"/>
          <w:szCs w:val="28"/>
        </w:rPr>
        <w:t xml:space="preserve"> Peter.</w:t>
      </w:r>
    </w:p>
    <w:p w14:paraId="50405B70" w14:textId="77777777" w:rsidR="00C4408F" w:rsidRPr="004F7627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73D5690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r w:rsidR="00F90CD8" w:rsidRPr="004F7627">
        <w:rPr>
          <w:rFonts w:ascii="Calibri" w:hAnsi="Calibri" w:cs="Helvetica"/>
          <w:sz w:val="28"/>
          <w:szCs w:val="28"/>
        </w:rPr>
        <w:t xml:space="preserve">more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faster</w:t>
      </w:r>
      <w:proofErr w:type="spellEnd"/>
    </w:p>
    <w:p w14:paraId="772E911A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much</w:t>
      </w:r>
      <w:proofErr w:type="spellEnd"/>
      <w:r w:rsidR="00F90CD8"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faster</w:t>
      </w:r>
      <w:proofErr w:type="spellEnd"/>
    </w:p>
    <w:p w14:paraId="50818B87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>c</w:t>
      </w:r>
      <w:r w:rsidRPr="00E45815">
        <w:rPr>
          <w:rFonts w:ascii="Calibri" w:hAnsi="Calibri" w:cs="Helvetica"/>
          <w:sz w:val="28"/>
          <w:szCs w:val="28"/>
        </w:rPr>
        <w:t xml:space="preserve">. </w:t>
      </w:r>
      <w:r w:rsidR="00F90CD8" w:rsidRPr="00E45815">
        <w:rPr>
          <w:rFonts w:ascii="Calibri" w:hAnsi="Calibri" w:cs="Helvetica"/>
          <w:sz w:val="28"/>
          <w:szCs w:val="28"/>
        </w:rPr>
        <w:t xml:space="preserve">as </w:t>
      </w:r>
      <w:proofErr w:type="spellStart"/>
      <w:r w:rsidR="00F90CD8" w:rsidRPr="00E45815">
        <w:rPr>
          <w:rFonts w:ascii="Calibri" w:hAnsi="Calibri" w:cs="Helvetica"/>
          <w:sz w:val="28"/>
          <w:szCs w:val="28"/>
        </w:rPr>
        <w:t>fast</w:t>
      </w:r>
      <w:proofErr w:type="spellEnd"/>
      <w:r w:rsidR="00F90CD8" w:rsidRPr="00E45815">
        <w:rPr>
          <w:rFonts w:ascii="Calibri" w:hAnsi="Calibri" w:cs="Helvetica"/>
          <w:sz w:val="28"/>
          <w:szCs w:val="28"/>
        </w:rPr>
        <w:t xml:space="preserve"> as</w:t>
      </w:r>
    </w:p>
    <w:p w14:paraId="14D2A844" w14:textId="77777777" w:rsidR="00F90CD8" w:rsidRPr="004F7627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>d</w:t>
      </w:r>
      <w:r w:rsidRPr="00857CCC">
        <w:rPr>
          <w:rFonts w:ascii="Calibri" w:hAnsi="Calibri" w:cs="Helvetica"/>
          <w:sz w:val="28"/>
          <w:szCs w:val="28"/>
          <w:highlight w:val="green"/>
        </w:rPr>
        <w:t xml:space="preserve">. </w:t>
      </w:r>
      <w:proofErr w:type="spellStart"/>
      <w:r w:rsidR="00F90CD8" w:rsidRPr="00857CCC">
        <w:rPr>
          <w:rFonts w:ascii="Calibri" w:hAnsi="Calibri" w:cs="Helvetica"/>
          <w:sz w:val="28"/>
          <w:szCs w:val="28"/>
          <w:highlight w:val="green"/>
        </w:rPr>
        <w:t>faster</w:t>
      </w:r>
      <w:proofErr w:type="spellEnd"/>
    </w:p>
    <w:p w14:paraId="708DF398" w14:textId="77777777" w:rsidR="00F90CD8" w:rsidRPr="004F7627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0C70595" w14:textId="5BED4754" w:rsidR="00F90CD8" w:rsidRPr="004F7627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r>
        <w:rPr>
          <w:rFonts w:ascii="Calibri" w:hAnsi="Calibri" w:cs="Helvetica"/>
          <w:sz w:val="28"/>
          <w:szCs w:val="28"/>
        </w:rPr>
        <w:t>Peter's</w:t>
      </w:r>
      <w:proofErr w:type="spellEnd"/>
      <w:r>
        <w:rPr>
          <w:rFonts w:ascii="Calibri" w:hAnsi="Calibri" w:cs="Helvetica"/>
          <w:sz w:val="28"/>
          <w:szCs w:val="28"/>
        </w:rPr>
        <w:t xml:space="preserve"> </w:t>
      </w:r>
      <w:proofErr w:type="spellStart"/>
      <w:r>
        <w:rPr>
          <w:rFonts w:ascii="Calibri" w:hAnsi="Calibri" w:cs="Helvetica"/>
          <w:sz w:val="28"/>
          <w:szCs w:val="28"/>
        </w:rPr>
        <w:t>company</w:t>
      </w:r>
      <w:proofErr w:type="spellEnd"/>
      <w:r>
        <w:rPr>
          <w:rFonts w:ascii="Calibri" w:hAnsi="Calibri" w:cs="Helvetica"/>
          <w:sz w:val="28"/>
          <w:szCs w:val="28"/>
        </w:rPr>
        <w:t xml:space="preserve"> </w:t>
      </w:r>
      <w:proofErr w:type="spellStart"/>
      <w:r>
        <w:rPr>
          <w:rFonts w:ascii="Calibri" w:hAnsi="Calibri" w:cs="Helvetica"/>
          <w:sz w:val="28"/>
          <w:szCs w:val="28"/>
        </w:rPr>
        <w:t>is</w:t>
      </w:r>
      <w:proofErr w:type="spellEnd"/>
      <w:r>
        <w:rPr>
          <w:rFonts w:ascii="Calibri" w:hAnsi="Calibri" w:cs="Helvetica"/>
          <w:sz w:val="28"/>
          <w:szCs w:val="28"/>
        </w:rPr>
        <w:t xml:space="preserve"> …</w:t>
      </w:r>
      <w:r w:rsidR="00F90CD8"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="00F90CD8" w:rsidRPr="004F7627">
        <w:rPr>
          <w:rFonts w:ascii="Calibri" w:hAnsi="Calibri" w:cs="Helvetica"/>
          <w:sz w:val="28"/>
          <w:szCs w:val="28"/>
        </w:rPr>
        <w:t>Amy's</w:t>
      </w:r>
      <w:proofErr w:type="spellEnd"/>
      <w:r w:rsidR="00F90CD8" w:rsidRPr="004F7627">
        <w:rPr>
          <w:rFonts w:ascii="Calibri" w:hAnsi="Calibri" w:cs="Helvetica"/>
          <w:sz w:val="28"/>
          <w:szCs w:val="28"/>
        </w:rPr>
        <w:t>.</w:t>
      </w:r>
    </w:p>
    <w:p w14:paraId="3E2DE63E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 xml:space="preserve">a. </w:t>
      </w:r>
      <w:proofErr w:type="spellStart"/>
      <w:r w:rsidR="00F90CD8" w:rsidRPr="005C3AE4">
        <w:rPr>
          <w:rFonts w:ascii="Calibri" w:hAnsi="Calibri" w:cs="Helvetica"/>
          <w:sz w:val="28"/>
          <w:szCs w:val="28"/>
          <w:lang w:val="en-US"/>
        </w:rPr>
        <w:t>biger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than</w:t>
      </w:r>
    </w:p>
    <w:p w14:paraId="01E6AC72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b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>more bigger</w:t>
      </w:r>
    </w:p>
    <w:p w14:paraId="097255AD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>bigger</w:t>
      </w:r>
    </w:p>
    <w:p w14:paraId="024D938A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</w:t>
      </w: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bigger than</w:t>
      </w:r>
    </w:p>
    <w:p w14:paraId="7521B664" w14:textId="77777777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3E7B7AA" w14:textId="77777777" w:rsidR="00C4408F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There is nothing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success </w:t>
      </w:r>
    </w:p>
    <w:p w14:paraId="295EFDCA" w14:textId="5B7DC7ED" w:rsidR="00F90CD8" w:rsidRPr="005C3AE4" w:rsidRDefault="00F90CD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br/>
      </w:r>
      <w:r w:rsidR="00455498"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Pr="005C3AE4">
        <w:rPr>
          <w:rFonts w:ascii="Calibri" w:hAnsi="Calibri" w:cs="Helvetica"/>
          <w:sz w:val="28"/>
          <w:szCs w:val="28"/>
          <w:lang w:val="en-US"/>
        </w:rPr>
        <w:t>as good as</w:t>
      </w:r>
    </w:p>
    <w:p w14:paraId="3C3B01C7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</w:t>
      </w: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. better than</w:t>
      </w:r>
    </w:p>
    <w:p w14:paraId="3EC00F80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the best</w:t>
      </w:r>
    </w:p>
    <w:p w14:paraId="691F8407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918FB46" w14:textId="57CEE7BC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 penthouse in central London is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a townhouse in the suburbs.</w:t>
      </w:r>
    </w:p>
    <w:p w14:paraId="379CEA8B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E6C9A80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r w:rsidRPr="00E45815">
        <w:rPr>
          <w:rFonts w:ascii="Calibri" w:hAnsi="Calibri" w:cs="Helvetica"/>
          <w:sz w:val="28"/>
          <w:szCs w:val="28"/>
          <w:highlight w:val="yellow"/>
          <w:lang w:val="en-US"/>
        </w:rPr>
        <w:t>. far more expensive than</w:t>
      </w:r>
    </w:p>
    <w:p w14:paraId="376FF3E5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b. more expensive than</w:t>
      </w:r>
    </w:p>
    <w:p w14:paraId="5CEC7866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expensivier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than</w:t>
      </w:r>
    </w:p>
    <w:p w14:paraId="350325DD" w14:textId="103E6119" w:rsidR="00F90CD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54D05724" w14:textId="4A3EB771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Peter's company is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>than Amy's</w:t>
      </w:r>
      <w:r w:rsidR="00455498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631038CC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7ABE155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farer</w:t>
      </w:r>
    </w:p>
    <w:p w14:paraId="77F0713D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farrer</w:t>
      </w:r>
      <w:proofErr w:type="spellEnd"/>
    </w:p>
    <w:p w14:paraId="5E35188F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c. farther</w:t>
      </w:r>
    </w:p>
    <w:p w14:paraId="35FC1944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d. more far</w:t>
      </w:r>
    </w:p>
    <w:p w14:paraId="23620E16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3C3274E" w14:textId="7A1FF711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This lecture is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>than the one we went to this morning.</w:t>
      </w:r>
    </w:p>
    <w:p w14:paraId="3756510C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0C78F7C" w14:textId="77777777" w:rsidR="00F90CD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a. less interesting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32D87212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interestingier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than</w:t>
      </w:r>
    </w:p>
    <w:p w14:paraId="349CF747" w14:textId="77777777" w:rsidR="00455498" w:rsidRPr="005C3AE4" w:rsidRDefault="0045549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 as interesting as</w:t>
      </w:r>
    </w:p>
    <w:p w14:paraId="04C7375D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9A392B8" w14:textId="3547781A" w:rsidR="00F90CD8" w:rsidRPr="005C3AE4" w:rsidRDefault="00F90CD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new government spokesman is not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="00DD0BFB" w:rsidRPr="005C3AE4">
        <w:rPr>
          <w:rFonts w:ascii="Calibri" w:hAnsi="Calibri" w:cs="Helvetica"/>
          <w:sz w:val="28"/>
          <w:szCs w:val="28"/>
          <w:lang w:val="en-US"/>
        </w:rPr>
        <w:t>as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the previous one </w:t>
      </w:r>
    </w:p>
    <w:p w14:paraId="11D73DA9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34095EE" w14:textId="77777777" w:rsidR="00F90CD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a. as dynamic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1FC49352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more dynamic </w:t>
      </w:r>
    </w:p>
    <w:p w14:paraId="53546BAF" w14:textId="77777777" w:rsidR="00455498" w:rsidRPr="005C3AE4" w:rsidRDefault="00455498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8B3E992" w14:textId="77777777" w:rsidR="00DD0BFB" w:rsidRPr="005C3AE4" w:rsidRDefault="00DD0BFB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441FA61E" w14:textId="77777777" w:rsidR="004356BE" w:rsidRPr="005C3AE4" w:rsidRDefault="004356BE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59146D70" w14:textId="77777777" w:rsidR="00DD0BFB" w:rsidRPr="005C3AE4" w:rsidRDefault="00DD0BFB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7FB75500" w14:textId="467A03F5" w:rsidR="00F90CD8" w:rsidRPr="00C4408F" w:rsidRDefault="00DD0BFB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lastRenderedPageBreak/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6 : </w:t>
      </w:r>
    </w:p>
    <w:p w14:paraId="3744CFBF" w14:textId="77777777" w:rsidR="00F90CD8" w:rsidRPr="004F7627" w:rsidRDefault="00F90CD8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</w:rPr>
      </w:pPr>
    </w:p>
    <w:p w14:paraId="65E297D8" w14:textId="77777777" w:rsidR="00F90CD8" w:rsidRPr="005C3AE4" w:rsidRDefault="00F90CD8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  <w:r w:rsidRPr="005C3AE4">
        <w:rPr>
          <w:rFonts w:ascii="Calibri" w:hAnsi="Calibri" w:cs="Arial"/>
          <w:sz w:val="28"/>
          <w:szCs w:val="28"/>
          <w:lang w:val="en-US"/>
        </w:rPr>
        <w:t xml:space="preserve">How many people work in your agency? </w:t>
      </w:r>
    </w:p>
    <w:p w14:paraId="0965496D" w14:textId="77777777" w:rsidR="00C4408F" w:rsidRPr="005C3AE4" w:rsidRDefault="00C4408F" w:rsidP="00F90CD8">
      <w:pPr>
        <w:widowControl w:val="0"/>
        <w:autoSpaceDE w:val="0"/>
        <w:autoSpaceDN w:val="0"/>
        <w:adjustRightInd w:val="0"/>
        <w:rPr>
          <w:rFonts w:ascii="Calibri" w:hAnsi="Calibri" w:cs="Arial"/>
          <w:sz w:val="28"/>
          <w:szCs w:val="28"/>
          <w:lang w:val="en-US"/>
        </w:rPr>
      </w:pPr>
    </w:p>
    <w:p w14:paraId="40E821EB" w14:textId="77777777" w:rsidR="00F90CD8" w:rsidRPr="00E45815" w:rsidRDefault="00DD0BFB" w:rsidP="00F90CD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highlight w:val="yellow"/>
        </w:rPr>
      </w:pPr>
      <w:r w:rsidRPr="004F7627">
        <w:rPr>
          <w:rFonts w:ascii="Calibri" w:hAnsi="Calibri" w:cs="Arial"/>
          <w:sz w:val="28"/>
          <w:szCs w:val="28"/>
        </w:rPr>
        <w:t xml:space="preserve">a. </w:t>
      </w:r>
      <w:proofErr w:type="spellStart"/>
      <w:r w:rsidR="00F90CD8" w:rsidRPr="00E45815">
        <w:rPr>
          <w:rFonts w:ascii="Calibri" w:hAnsi="Calibri" w:cs="Arial"/>
          <w:sz w:val="28"/>
          <w:szCs w:val="28"/>
          <w:highlight w:val="yellow"/>
        </w:rPr>
        <w:t>We</w:t>
      </w:r>
      <w:proofErr w:type="spellEnd"/>
      <w:r w:rsidR="00F90CD8" w:rsidRPr="00E45815">
        <w:rPr>
          <w:rFonts w:ascii="Calibri" w:hAnsi="Calibri" w:cs="Arial"/>
          <w:sz w:val="28"/>
          <w:szCs w:val="28"/>
          <w:highlight w:val="yellow"/>
        </w:rPr>
        <w:t xml:space="preserve"> are 22</w:t>
      </w:r>
    </w:p>
    <w:p w14:paraId="246A1628" w14:textId="77777777" w:rsidR="00F90CD8" w:rsidRPr="00857CCC" w:rsidRDefault="00DD0BFB" w:rsidP="00F90CD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highlight w:val="green"/>
          <w:lang w:val="en-US"/>
        </w:rPr>
      </w:pPr>
      <w:r w:rsidRPr="00857CCC">
        <w:rPr>
          <w:rFonts w:ascii="Calibri" w:hAnsi="Calibri" w:cs="Arial"/>
          <w:sz w:val="28"/>
          <w:szCs w:val="28"/>
          <w:highlight w:val="green"/>
          <w:lang w:val="en-US"/>
        </w:rPr>
        <w:t xml:space="preserve">b. </w:t>
      </w:r>
      <w:r w:rsidR="00F90CD8" w:rsidRPr="00857CCC">
        <w:rPr>
          <w:rFonts w:ascii="Calibri" w:hAnsi="Calibri" w:cs="Arial"/>
          <w:sz w:val="28"/>
          <w:szCs w:val="28"/>
          <w:highlight w:val="green"/>
          <w:lang w:val="en-US"/>
        </w:rPr>
        <w:t>There are 22 of us.</w:t>
      </w:r>
    </w:p>
    <w:p w14:paraId="14E0B195" w14:textId="77777777" w:rsidR="00F90CD8" w:rsidRPr="004F7627" w:rsidRDefault="00DD0BFB" w:rsidP="00F90CD8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c. </w:t>
      </w:r>
      <w:proofErr w:type="spellStart"/>
      <w:r w:rsidRPr="004F7627">
        <w:rPr>
          <w:rFonts w:ascii="Calibri" w:hAnsi="Calibri" w:cs="Arial"/>
          <w:sz w:val="28"/>
          <w:szCs w:val="28"/>
        </w:rPr>
        <w:t>W</w:t>
      </w:r>
      <w:r w:rsidR="00F90CD8" w:rsidRPr="004F7627">
        <w:rPr>
          <w:rFonts w:ascii="Calibri" w:hAnsi="Calibri" w:cs="Arial"/>
          <w:sz w:val="28"/>
          <w:szCs w:val="28"/>
        </w:rPr>
        <w:t>e</w:t>
      </w:r>
      <w:proofErr w:type="spellEnd"/>
      <w:r w:rsidR="00F90CD8" w:rsidRPr="004F7627">
        <w:rPr>
          <w:rFonts w:ascii="Calibri" w:hAnsi="Calibri" w:cs="Arial"/>
          <w:sz w:val="28"/>
          <w:szCs w:val="28"/>
        </w:rPr>
        <w:t xml:space="preserve"> have 22.</w:t>
      </w:r>
    </w:p>
    <w:p w14:paraId="0B096BB0" w14:textId="77777777" w:rsidR="00F90CD8" w:rsidRPr="004F7627" w:rsidRDefault="00F90CD8" w:rsidP="003D204A">
      <w:pPr>
        <w:rPr>
          <w:rFonts w:ascii="Calibri" w:hAnsi="Calibri"/>
          <w:sz w:val="28"/>
          <w:szCs w:val="28"/>
        </w:rPr>
      </w:pPr>
    </w:p>
    <w:p w14:paraId="0374E827" w14:textId="1F03A95B" w:rsidR="00DD0BFB" w:rsidRPr="005C3AE4" w:rsidRDefault="00C4408F" w:rsidP="003D204A">
      <w:pPr>
        <w:rPr>
          <w:rFonts w:ascii="Calibri" w:hAnsi="Calibri"/>
          <w:sz w:val="28"/>
          <w:szCs w:val="28"/>
          <w:lang w:val="en-US"/>
        </w:rPr>
      </w:pPr>
      <w:r w:rsidRPr="00857CCC">
        <w:rPr>
          <w:rFonts w:ascii="Calibri" w:hAnsi="Calibri"/>
          <w:sz w:val="28"/>
          <w:szCs w:val="28"/>
          <w:highlight w:val="green"/>
          <w:lang w:val="en-US"/>
        </w:rPr>
        <w:t xml:space="preserve">How </w:t>
      </w:r>
      <w:r w:rsidR="00E45815" w:rsidRPr="00857CCC">
        <w:rPr>
          <w:rFonts w:ascii="Calibri" w:hAnsi="Calibri"/>
          <w:color w:val="FF0000"/>
          <w:sz w:val="28"/>
          <w:szCs w:val="28"/>
          <w:highlight w:val="green"/>
          <w:lang w:val="en-US"/>
        </w:rPr>
        <w:t>a</w:t>
      </w:r>
      <w:r w:rsidR="00DD0BFB" w:rsidRPr="00857CCC">
        <w:rPr>
          <w:rFonts w:ascii="Calibri" w:hAnsi="Calibri"/>
          <w:sz w:val="28"/>
          <w:szCs w:val="28"/>
          <w:highlight w:val="green"/>
          <w:lang w:val="en-US"/>
        </w:rPr>
        <w:t xml:space="preserve"> sugar</w:t>
      </w:r>
      <w:r w:rsidR="00DD0BFB" w:rsidRPr="005C3AE4">
        <w:rPr>
          <w:rFonts w:ascii="Calibri" w:hAnsi="Calibri"/>
          <w:sz w:val="28"/>
          <w:szCs w:val="28"/>
          <w:lang w:val="en-US"/>
        </w:rPr>
        <w:t xml:space="preserve"> lumps do you take in your </w:t>
      </w:r>
      <w:proofErr w:type="gramStart"/>
      <w:r w:rsidR="00DD0BFB" w:rsidRPr="005C3AE4">
        <w:rPr>
          <w:rFonts w:ascii="Calibri" w:hAnsi="Calibri"/>
          <w:sz w:val="28"/>
          <w:szCs w:val="28"/>
          <w:lang w:val="en-US"/>
        </w:rPr>
        <w:t>tea ?</w:t>
      </w:r>
      <w:proofErr w:type="gramEnd"/>
    </w:p>
    <w:p w14:paraId="36FACFE6" w14:textId="7913FB61" w:rsidR="00DD0BFB" w:rsidRPr="005C3AE4" w:rsidRDefault="00C4408F" w:rsidP="003D204A">
      <w:pPr>
        <w:rPr>
          <w:rFonts w:ascii="Calibri" w:hAnsi="Calibri"/>
          <w:sz w:val="28"/>
          <w:szCs w:val="28"/>
          <w:lang w:val="en-US"/>
        </w:rPr>
      </w:pPr>
      <w:r w:rsidRPr="00857CCC">
        <w:rPr>
          <w:rFonts w:ascii="Calibri" w:hAnsi="Calibri"/>
          <w:sz w:val="28"/>
          <w:szCs w:val="28"/>
          <w:highlight w:val="green"/>
          <w:lang w:val="en-US"/>
        </w:rPr>
        <w:t xml:space="preserve">How </w:t>
      </w:r>
      <w:r w:rsidR="00E45815" w:rsidRPr="00857CCC">
        <w:rPr>
          <w:rFonts w:ascii="Calibri" w:hAnsi="Calibri"/>
          <w:color w:val="FF0000"/>
          <w:sz w:val="28"/>
          <w:szCs w:val="28"/>
          <w:highlight w:val="green"/>
          <w:lang w:val="en-US"/>
        </w:rPr>
        <w:t>b</w:t>
      </w:r>
      <w:r w:rsidR="00DD0BFB" w:rsidRPr="00857CCC">
        <w:rPr>
          <w:rFonts w:ascii="Calibri" w:hAnsi="Calibri"/>
          <w:sz w:val="28"/>
          <w:szCs w:val="28"/>
          <w:highlight w:val="green"/>
          <w:lang w:val="en-US"/>
        </w:rPr>
        <w:t xml:space="preserve"> sugar</w:t>
      </w:r>
      <w:r w:rsidR="00DD0BFB" w:rsidRPr="005C3AE4">
        <w:rPr>
          <w:rFonts w:ascii="Calibri" w:hAnsi="Calibri"/>
          <w:sz w:val="28"/>
          <w:szCs w:val="28"/>
          <w:lang w:val="en-US"/>
        </w:rPr>
        <w:t xml:space="preserve"> do you put in the </w:t>
      </w:r>
      <w:proofErr w:type="gramStart"/>
      <w:r w:rsidR="00DD0BFB" w:rsidRPr="005C3AE4">
        <w:rPr>
          <w:rFonts w:ascii="Calibri" w:hAnsi="Calibri"/>
          <w:sz w:val="28"/>
          <w:szCs w:val="28"/>
          <w:lang w:val="en-US"/>
        </w:rPr>
        <w:t>recipe ?</w:t>
      </w:r>
      <w:proofErr w:type="gramEnd"/>
    </w:p>
    <w:p w14:paraId="77FA298C" w14:textId="77777777" w:rsidR="00C4408F" w:rsidRPr="005C3AE4" w:rsidRDefault="00C4408F" w:rsidP="003D204A">
      <w:pPr>
        <w:rPr>
          <w:rFonts w:ascii="Calibri" w:hAnsi="Calibri"/>
          <w:sz w:val="28"/>
          <w:szCs w:val="28"/>
          <w:lang w:val="en-US"/>
        </w:rPr>
      </w:pPr>
    </w:p>
    <w:p w14:paraId="4F067914" w14:textId="77777777" w:rsidR="00DD0BFB" w:rsidRPr="004F7627" w:rsidRDefault="00DD0BFB" w:rsidP="00C4408F">
      <w:pPr>
        <w:ind w:left="708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 xml:space="preserve">a. </w:t>
      </w:r>
      <w:proofErr w:type="spellStart"/>
      <w:r w:rsidRPr="004F7627">
        <w:rPr>
          <w:rFonts w:ascii="Calibri" w:hAnsi="Calibri"/>
          <w:sz w:val="28"/>
          <w:szCs w:val="28"/>
        </w:rPr>
        <w:t>many</w:t>
      </w:r>
      <w:proofErr w:type="spellEnd"/>
    </w:p>
    <w:p w14:paraId="465FDBE4" w14:textId="77777777" w:rsidR="00DD0BFB" w:rsidRPr="004F7627" w:rsidRDefault="00DD0BFB" w:rsidP="00C4408F">
      <w:pPr>
        <w:ind w:left="708"/>
        <w:rPr>
          <w:rFonts w:ascii="Calibri" w:hAnsi="Calibri"/>
          <w:sz w:val="28"/>
          <w:szCs w:val="28"/>
        </w:rPr>
      </w:pPr>
      <w:r w:rsidRPr="004F7627">
        <w:rPr>
          <w:rFonts w:ascii="Calibri" w:hAnsi="Calibri"/>
          <w:sz w:val="28"/>
          <w:szCs w:val="28"/>
        </w:rPr>
        <w:t xml:space="preserve">b. </w:t>
      </w:r>
      <w:proofErr w:type="spellStart"/>
      <w:r w:rsidRPr="004F7627">
        <w:rPr>
          <w:rFonts w:ascii="Calibri" w:hAnsi="Calibri"/>
          <w:sz w:val="28"/>
          <w:szCs w:val="28"/>
        </w:rPr>
        <w:t>much</w:t>
      </w:r>
      <w:proofErr w:type="spellEnd"/>
    </w:p>
    <w:p w14:paraId="66839BAF" w14:textId="77777777" w:rsidR="00FB2251" w:rsidRPr="004F7627" w:rsidRDefault="00FB2251" w:rsidP="003D204A">
      <w:pPr>
        <w:rPr>
          <w:rFonts w:ascii="Calibri" w:hAnsi="Calibri"/>
          <w:sz w:val="28"/>
          <w:szCs w:val="28"/>
        </w:rPr>
      </w:pPr>
    </w:p>
    <w:p w14:paraId="61F86AF4" w14:textId="77777777" w:rsidR="0036520C" w:rsidRPr="004F7627" w:rsidRDefault="0036520C" w:rsidP="003D204A">
      <w:pPr>
        <w:rPr>
          <w:rFonts w:ascii="Calibri" w:hAnsi="Calibri"/>
          <w:sz w:val="28"/>
          <w:szCs w:val="28"/>
        </w:rPr>
      </w:pPr>
    </w:p>
    <w:p w14:paraId="122BFF71" w14:textId="77777777" w:rsidR="0036520C" w:rsidRPr="00C4408F" w:rsidRDefault="0036520C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7 : </w:t>
      </w:r>
    </w:p>
    <w:p w14:paraId="3CF33BA3" w14:textId="77777777" w:rsidR="00DD0BFB" w:rsidRPr="004F7627" w:rsidRDefault="00DD0BFB" w:rsidP="003D204A">
      <w:pPr>
        <w:rPr>
          <w:rFonts w:ascii="Calibri" w:hAnsi="Calibri"/>
          <w:b/>
          <w:sz w:val="28"/>
          <w:szCs w:val="28"/>
        </w:rPr>
      </w:pPr>
    </w:p>
    <w:p w14:paraId="5A43AEC9" w14:textId="77777777" w:rsidR="0036520C" w:rsidRPr="005C3AE4" w:rsidRDefault="0036520C" w:rsidP="003652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are looking forward ………. you next month</w:t>
      </w:r>
    </w:p>
    <w:p w14:paraId="5318D9B1" w14:textId="77777777" w:rsidR="00C4408F" w:rsidRPr="005C3AE4" w:rsidRDefault="00C4408F" w:rsidP="003652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195354D" w14:textId="77777777" w:rsidR="0036520C" w:rsidRPr="005C3AE4" w:rsidRDefault="0036520C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r w:rsidRPr="00E45815">
        <w:rPr>
          <w:rFonts w:ascii="Calibri" w:hAnsi="Calibri" w:cs="Helvetica"/>
          <w:sz w:val="28"/>
          <w:szCs w:val="28"/>
          <w:highlight w:val="yellow"/>
          <w:lang w:val="en-US"/>
        </w:rPr>
        <w:t>. to see</w:t>
      </w:r>
    </w:p>
    <w:p w14:paraId="042AB47A" w14:textId="77777777" w:rsidR="0036520C" w:rsidRPr="005C3AE4" w:rsidRDefault="0036520C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b. to seeing</w:t>
      </w:r>
    </w:p>
    <w:p w14:paraId="755A5634" w14:textId="77777777" w:rsidR="0036520C" w:rsidRPr="005C3AE4" w:rsidRDefault="0036520C" w:rsidP="0036520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5A9F756" w14:textId="77777777" w:rsidR="0036520C" w:rsidRPr="005C3AE4" w:rsidRDefault="0036520C" w:rsidP="003D204A">
      <w:pPr>
        <w:rPr>
          <w:rFonts w:ascii="Calibri" w:hAnsi="Calibri"/>
          <w:sz w:val="28"/>
          <w:szCs w:val="28"/>
          <w:lang w:val="en-US"/>
        </w:rPr>
      </w:pPr>
    </w:p>
    <w:p w14:paraId="0D34A2EB" w14:textId="77777777" w:rsidR="004356BE" w:rsidRPr="005C3AE4" w:rsidRDefault="004356BE" w:rsidP="003D204A">
      <w:pPr>
        <w:rPr>
          <w:rFonts w:ascii="Calibri" w:hAnsi="Calibri"/>
          <w:sz w:val="28"/>
          <w:szCs w:val="28"/>
          <w:lang w:val="en-US"/>
        </w:rPr>
      </w:pPr>
    </w:p>
    <w:p w14:paraId="04826E32" w14:textId="77777777" w:rsidR="003D204A" w:rsidRPr="00C4408F" w:rsidRDefault="00FB2251" w:rsidP="00EB4DFA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ill Sans" w:hAnsi="Gill Sans" w:cs="Gill Sans"/>
          <w:b/>
          <w:color w:val="E36C0A" w:themeColor="accent6" w:themeShade="BF"/>
          <w:sz w:val="28"/>
          <w:szCs w:val="28"/>
        </w:rPr>
      </w:pPr>
      <w:r w:rsidRPr="00C4408F">
        <w:rPr>
          <w:rFonts w:ascii="Gill Sans" w:hAnsi="Gill Sans" w:cs="Gill Sans"/>
          <w:b/>
          <w:color w:val="E36C0A" w:themeColor="accent6" w:themeShade="BF"/>
          <w:sz w:val="28"/>
          <w:szCs w:val="28"/>
        </w:rPr>
        <w:t>GRAMMAR</w:t>
      </w:r>
    </w:p>
    <w:p w14:paraId="1ACA2060" w14:textId="77777777" w:rsidR="00FB2251" w:rsidRPr="004F7627" w:rsidRDefault="00FB2251" w:rsidP="003D204A">
      <w:pPr>
        <w:rPr>
          <w:rFonts w:ascii="Calibri" w:hAnsi="Calibri"/>
        </w:rPr>
      </w:pPr>
    </w:p>
    <w:p w14:paraId="5748BCCB" w14:textId="77777777" w:rsidR="00FB2251" w:rsidRPr="004F7627" w:rsidRDefault="00FB2251" w:rsidP="003D204A">
      <w:pPr>
        <w:rPr>
          <w:rFonts w:ascii="Calibri" w:hAnsi="Calibri"/>
        </w:rPr>
      </w:pPr>
    </w:p>
    <w:p w14:paraId="6759BE22" w14:textId="5459C361" w:rsidR="003D204A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1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 : </w:t>
      </w:r>
    </w:p>
    <w:p w14:paraId="12A94146" w14:textId="77777777" w:rsidR="0067569A" w:rsidRPr="004F7627" w:rsidRDefault="0067569A" w:rsidP="006756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8E00CCB" w14:textId="519285EE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r w:rsidRPr="004F7627">
        <w:rPr>
          <w:rFonts w:ascii="Calibri" w:hAnsi="Calibri" w:cs="Helvetica"/>
          <w:sz w:val="28"/>
          <w:szCs w:val="28"/>
        </w:rPr>
        <w:t>They</w:t>
      </w:r>
      <w:proofErr w:type="spellEnd"/>
      <w:r w:rsidR="0067569A" w:rsidRPr="004F7627">
        <w:rPr>
          <w:rFonts w:ascii="Calibri" w:hAnsi="Calibri" w:cs="Helvetica"/>
          <w:sz w:val="28"/>
          <w:szCs w:val="28"/>
        </w:rPr>
        <w:t xml:space="preserve"> </w:t>
      </w:r>
      <w:r w:rsidR="004F7627" w:rsidRPr="004F7627">
        <w:rPr>
          <w:rFonts w:ascii="Calibri" w:hAnsi="Calibri" w:cs="Helvetica"/>
          <w:sz w:val="28"/>
          <w:szCs w:val="28"/>
        </w:rPr>
        <w:t>….</w:t>
      </w:r>
      <w:r w:rsidR="0067569A" w:rsidRPr="004F7627">
        <w:rPr>
          <w:rFonts w:ascii="Calibri" w:hAnsi="Calibri" w:cs="Helvetica"/>
          <w:sz w:val="28"/>
          <w:szCs w:val="28"/>
        </w:rPr>
        <w:t xml:space="preserve"> </w:t>
      </w:r>
      <w:proofErr w:type="gramStart"/>
      <w:r w:rsidRPr="004F7627">
        <w:rPr>
          <w:rFonts w:ascii="Calibri" w:hAnsi="Calibri" w:cs="Helvetica"/>
          <w:sz w:val="28"/>
          <w:szCs w:val="28"/>
        </w:rPr>
        <w:t>to</w:t>
      </w:r>
      <w:proofErr w:type="gram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you</w:t>
      </w:r>
      <w:r w:rsidR="0067569A" w:rsidRPr="004F7627">
        <w:rPr>
          <w:rFonts w:ascii="Calibri" w:hAnsi="Calibri" w:cs="Helvetica"/>
          <w:sz w:val="28"/>
          <w:szCs w:val="28"/>
        </w:rPr>
        <w:t>r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conference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. </w:t>
      </w:r>
    </w:p>
    <w:p w14:paraId="300F8BCF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011CEB4" w14:textId="66DD4376" w:rsidR="0067569A" w:rsidRPr="004F7627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857CCC">
        <w:rPr>
          <w:rFonts w:ascii="Calibri" w:hAnsi="Calibri" w:cs="Helvetica"/>
          <w:sz w:val="28"/>
          <w:szCs w:val="28"/>
          <w:highlight w:val="green"/>
        </w:rPr>
        <w:t xml:space="preserve">a. </w:t>
      </w:r>
      <w:r w:rsidR="004F7627" w:rsidRPr="00857CCC">
        <w:rPr>
          <w:rFonts w:ascii="Calibri" w:hAnsi="Calibri" w:cs="Helvetica"/>
          <w:sz w:val="28"/>
          <w:szCs w:val="28"/>
          <w:highlight w:val="green"/>
        </w:rPr>
        <w:t>are coming</w:t>
      </w:r>
    </w:p>
    <w:p w14:paraId="2633BBF7" w14:textId="3F8B062D" w:rsidR="0067569A" w:rsidRPr="004F7627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r w:rsidR="004F7627" w:rsidRPr="004F7627">
        <w:rPr>
          <w:rFonts w:ascii="Calibri" w:hAnsi="Calibri" w:cs="Helvetica"/>
          <w:sz w:val="28"/>
          <w:szCs w:val="28"/>
        </w:rPr>
        <w:t>come</w:t>
      </w:r>
    </w:p>
    <w:p w14:paraId="191E6EBD" w14:textId="3A954AD0" w:rsidR="004F7627" w:rsidRPr="004F7627" w:rsidRDefault="004F7627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proofErr w:type="spellStart"/>
      <w:r w:rsidRPr="004F7627">
        <w:rPr>
          <w:rFonts w:ascii="Calibri" w:hAnsi="Calibri" w:cs="Helvetica"/>
          <w:sz w:val="28"/>
          <w:szCs w:val="28"/>
        </w:rPr>
        <w:t>is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coming</w:t>
      </w:r>
      <w:proofErr w:type="spellEnd"/>
    </w:p>
    <w:p w14:paraId="2F1D585B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3D36431" w14:textId="09DA7641" w:rsidR="003D204A" w:rsidRPr="00E45815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color w:val="FF0000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She always </w:t>
      </w:r>
      <w:r w:rsidR="00E45815" w:rsidRPr="00E45815">
        <w:rPr>
          <w:rFonts w:ascii="Calibri" w:hAnsi="Calibri" w:cs="Helvetica"/>
          <w:color w:val="FF0000"/>
          <w:sz w:val="28"/>
          <w:szCs w:val="28"/>
          <w:lang w:val="en-US"/>
        </w:rPr>
        <w:t>book</w:t>
      </w:r>
      <w:r w:rsidR="00E45815">
        <w:rPr>
          <w:rFonts w:ascii="Calibri" w:hAnsi="Calibri" w:cs="Helvetica"/>
          <w:color w:val="FF0000"/>
          <w:sz w:val="28"/>
          <w:szCs w:val="28"/>
          <w:lang w:val="en-US"/>
        </w:rPr>
        <w:t>ing</w:t>
      </w:r>
      <w:r w:rsidR="003D204A" w:rsidRPr="00E45815">
        <w:rPr>
          <w:rFonts w:ascii="Calibri" w:hAnsi="Calibri" w:cs="Helvetica"/>
          <w:color w:val="FF0000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the hotel a year in advance. </w:t>
      </w:r>
      <w:proofErr w:type="gramStart"/>
      <w:r w:rsidR="00857CCC" w:rsidRPr="00857CCC">
        <w:rPr>
          <w:rFonts w:ascii="Calibri" w:hAnsi="Calibri" w:cs="Helvetica"/>
          <w:sz w:val="28"/>
          <w:szCs w:val="28"/>
          <w:highlight w:val="green"/>
          <w:lang w:val="en-US"/>
        </w:rPr>
        <w:t>books</w:t>
      </w:r>
      <w:proofErr w:type="gramEnd"/>
    </w:p>
    <w:p w14:paraId="161C4E9D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FB76A11" w14:textId="77777777" w:rsidR="003D204A" w:rsidRPr="005C3AE4" w:rsidRDefault="003D204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book</w:t>
      </w:r>
    </w:p>
    <w:p w14:paraId="2A6CE5D8" w14:textId="77777777" w:rsidR="00FB2251" w:rsidRPr="005C3AE4" w:rsidRDefault="00FB2251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BA56E0" w14:textId="748928B8" w:rsidR="00F90CD8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Where </w:t>
      </w:r>
      <w:proofErr w:type="gramStart"/>
      <w:r w:rsidR="00E45815" w:rsidRPr="00857CCC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are</w:t>
      </w:r>
      <w:r w:rsidR="00E45815" w:rsidRPr="00E45815">
        <w:rPr>
          <w:rFonts w:ascii="Calibri" w:hAnsi="Calibri" w:cs="Helvetica"/>
          <w:color w:val="FF0000"/>
          <w:sz w:val="28"/>
          <w:szCs w:val="28"/>
          <w:lang w:val="en-US"/>
        </w:rPr>
        <w:t xml:space="preserve"> </w:t>
      </w:r>
      <w:r w:rsidRPr="00E45815">
        <w:rPr>
          <w:rFonts w:ascii="Calibri" w:hAnsi="Calibri" w:cs="Helvetica"/>
          <w:color w:val="FF0000"/>
          <w:sz w:val="28"/>
          <w:szCs w:val="28"/>
          <w:lang w:val="en-US"/>
        </w:rPr>
        <w:t xml:space="preserve">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>you</w:t>
      </w:r>
      <w:proofErr w:type="gramEnd"/>
      <w:r w:rsidR="00F90CD8" w:rsidRPr="005C3AE4">
        <w:rPr>
          <w:rFonts w:ascii="Calibri" w:hAnsi="Calibri" w:cs="Helvetica"/>
          <w:sz w:val="28"/>
          <w:szCs w:val="28"/>
          <w:lang w:val="en-US"/>
        </w:rPr>
        <w:t xml:space="preserve"> from ?</w:t>
      </w:r>
    </w:p>
    <w:p w14:paraId="5700898B" w14:textId="77777777" w:rsidR="00C4408F" w:rsidRPr="005C3AE4" w:rsidRDefault="00C4408F" w:rsidP="00F90C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DA3AD30" w14:textId="77777777" w:rsidR="00F90CD8" w:rsidRPr="005C3AE4" w:rsidRDefault="00F90CD8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be</w:t>
      </w:r>
    </w:p>
    <w:p w14:paraId="4B37CDCC" w14:textId="77777777" w:rsidR="00F90CD8" w:rsidRPr="005C3AE4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6DEF043" w14:textId="17D0D8CD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Amy </w:t>
      </w:r>
      <w:r w:rsidR="00E45815" w:rsidRPr="00857CCC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prepares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her weekly meeting </w:t>
      </w:r>
      <w:proofErr w:type="gramStart"/>
      <w:r w:rsidR="003D204A" w:rsidRPr="005C3AE4">
        <w:rPr>
          <w:rFonts w:ascii="Calibri" w:hAnsi="Calibri" w:cs="Helvetica"/>
          <w:sz w:val="28"/>
          <w:szCs w:val="28"/>
          <w:lang w:val="en-US"/>
        </w:rPr>
        <w:t>every  Monday</w:t>
      </w:r>
      <w:proofErr w:type="gramEnd"/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morning. </w:t>
      </w:r>
    </w:p>
    <w:p w14:paraId="01E5A3FD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5B1DAF8" w14:textId="3340E7D8" w:rsidR="00F90CD8" w:rsidRPr="005C3AE4" w:rsidRDefault="003D204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prepare</w:t>
      </w:r>
    </w:p>
    <w:p w14:paraId="375AD8EE" w14:textId="77777777" w:rsidR="004356BE" w:rsidRPr="005C3AE4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32A06CD" w14:textId="2162A34F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Peter 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me to call the supplier tomorrow.</w:t>
      </w:r>
    </w:p>
    <w:p w14:paraId="601FCA9D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E53D4D7" w14:textId="738C938A" w:rsidR="003D204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r w:rsidRPr="00857CCC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. wants</w:t>
      </w:r>
    </w:p>
    <w:p w14:paraId="730501C7" w14:textId="10F895C1" w:rsidR="0067569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 want</w:t>
      </w:r>
    </w:p>
    <w:p w14:paraId="222217D2" w14:textId="2BB3CAE6" w:rsidR="0067569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wanted</w:t>
      </w:r>
    </w:p>
    <w:p w14:paraId="2B95C503" w14:textId="2B7BA5FC" w:rsidR="0067569A" w:rsidRPr="005C3AE4" w:rsidRDefault="0067569A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d. is wanting</w:t>
      </w:r>
    </w:p>
    <w:p w14:paraId="51192B4C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D9EF1BA" w14:textId="7AAEA061" w:rsidR="003D204A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Mary </w:t>
      </w:r>
      <w:r w:rsidR="00E45815" w:rsidRPr="00857CCC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is looking</w:t>
      </w:r>
      <w:r w:rsidR="003D204A" w:rsidRPr="00E45815">
        <w:rPr>
          <w:rFonts w:ascii="Calibri" w:hAnsi="Calibri" w:cs="Helvetica"/>
          <w:color w:val="FF0000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for a new supplier, don't call her now!</w:t>
      </w:r>
    </w:p>
    <w:p w14:paraId="18441FEF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5AC54B8" w14:textId="795DA306" w:rsidR="003D204A" w:rsidRPr="004F7627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ab/>
      </w:r>
      <w:r w:rsidR="003D204A" w:rsidRPr="004F7627">
        <w:rPr>
          <w:rFonts w:ascii="Calibri" w:hAnsi="Calibri" w:cs="Helvetica"/>
          <w:sz w:val="28"/>
          <w:szCs w:val="28"/>
        </w:rPr>
        <w:t>To look</w:t>
      </w:r>
    </w:p>
    <w:p w14:paraId="1F3B031E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5F35B6F" w14:textId="77777777" w:rsidR="00C161E6" w:rsidRPr="004F7627" w:rsidRDefault="00C161E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4077A61" w14:textId="1DA19048" w:rsidR="003D204A" w:rsidRPr="00C4408F" w:rsidRDefault="003D204A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2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 : </w:t>
      </w:r>
    </w:p>
    <w:p w14:paraId="3DEEB8E6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A382B58" w14:textId="299C06A1" w:rsidR="003D204A" w:rsidRPr="005C3AE4" w:rsidRDefault="00E4581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Speak</w:t>
      </w:r>
      <w:r w:rsidR="003D204A" w:rsidRPr="007F4CD8">
        <w:rPr>
          <w:rFonts w:ascii="Calibri" w:hAnsi="Calibri" w:cs="Helvetica"/>
          <w:color w:val="FF0000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more quietly, can't you see everyone is working!</w:t>
      </w:r>
    </w:p>
    <w:p w14:paraId="27E39601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 speak</w:t>
      </w:r>
    </w:p>
    <w:p w14:paraId="60FE5F55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99C17D9" w14:textId="75813836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students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are taking an exam, please </w:t>
      </w:r>
      <w:r w:rsidR="007F4CD8" w:rsidRPr="00857CCC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shut</w:t>
      </w:r>
      <w:r w:rsidRPr="007F4CD8">
        <w:rPr>
          <w:rFonts w:ascii="Calibri" w:hAnsi="Calibri" w:cs="Helvetica"/>
          <w:color w:val="FF0000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the door!</w:t>
      </w:r>
    </w:p>
    <w:p w14:paraId="144B9CC0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To </w:t>
      </w:r>
      <w:proofErr w:type="spellStart"/>
      <w:r w:rsidRPr="004F7627">
        <w:rPr>
          <w:rFonts w:ascii="Calibri" w:hAnsi="Calibri" w:cs="Helvetica"/>
          <w:sz w:val="28"/>
          <w:szCs w:val="28"/>
        </w:rPr>
        <w:t>shut</w:t>
      </w:r>
      <w:proofErr w:type="spellEnd"/>
    </w:p>
    <w:p w14:paraId="33C93F14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A85A720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4694DB2" w14:textId="5A28D01A" w:rsidR="003D204A" w:rsidRPr="00C4408F" w:rsidRDefault="00C161E6" w:rsidP="00C4408F">
      <w:pPr>
        <w:pStyle w:val="Paragraphedeliste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</w:t>
      </w:r>
      <w:r w:rsidR="00FB2251"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3</w:t>
      </w:r>
      <w:r w:rsidRPr="00C4408F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 : </w:t>
      </w:r>
    </w:p>
    <w:p w14:paraId="56D65BB0" w14:textId="77777777" w:rsidR="00FB2251" w:rsidRPr="004F7627" w:rsidRDefault="00FB2251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888475A" w14:textId="77777777" w:rsidR="003D204A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r w:rsidRPr="004F7627">
        <w:rPr>
          <w:rFonts w:ascii="Calibri" w:hAnsi="Calibri" w:cs="Helvetica"/>
          <w:sz w:val="28"/>
          <w:szCs w:val="28"/>
        </w:rPr>
        <w:t>Where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r w:rsidR="00F90CD8" w:rsidRPr="004F7627">
        <w:rPr>
          <w:rFonts w:ascii="Calibri" w:hAnsi="Calibri" w:cs="Helvetica"/>
          <w:sz w:val="28"/>
          <w:szCs w:val="28"/>
        </w:rPr>
        <w:t>……….</w:t>
      </w:r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you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born</w:t>
      </w:r>
      <w:proofErr w:type="spellEnd"/>
      <w:r w:rsidRPr="004F7627">
        <w:rPr>
          <w:rFonts w:ascii="Calibri" w:hAnsi="Calibri" w:cs="Helvetica"/>
          <w:sz w:val="28"/>
          <w:szCs w:val="28"/>
        </w:rPr>
        <w:t>?</w:t>
      </w:r>
    </w:p>
    <w:p w14:paraId="58D0DAEB" w14:textId="77777777" w:rsidR="00C4408F" w:rsidRPr="004F7627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F262E6D" w14:textId="77777777" w:rsidR="00DD0BFB" w:rsidRPr="004F7627" w:rsidRDefault="00DD0BFB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r w:rsidR="00FB2251" w:rsidRPr="007F4CD8">
        <w:rPr>
          <w:rFonts w:ascii="Calibri" w:hAnsi="Calibri" w:cs="Helvetica"/>
          <w:sz w:val="28"/>
          <w:szCs w:val="28"/>
          <w:highlight w:val="yellow"/>
        </w:rPr>
        <w:t>are</w:t>
      </w:r>
    </w:p>
    <w:p w14:paraId="16CFC046" w14:textId="77777777" w:rsidR="00DD0BFB" w:rsidRPr="004F7627" w:rsidRDefault="00DD0BFB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="00FB2251" w:rsidRPr="004F7627">
        <w:rPr>
          <w:rFonts w:ascii="Calibri" w:hAnsi="Calibri" w:cs="Helvetica"/>
          <w:sz w:val="28"/>
          <w:szCs w:val="28"/>
        </w:rPr>
        <w:t>was</w:t>
      </w:r>
      <w:proofErr w:type="spellEnd"/>
    </w:p>
    <w:p w14:paraId="3B100B81" w14:textId="77777777" w:rsidR="00FB2251" w:rsidRPr="004F7627" w:rsidRDefault="00DD0BFB" w:rsidP="00C440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857CCC">
        <w:rPr>
          <w:rFonts w:ascii="Calibri" w:hAnsi="Calibri" w:cs="Helvetica"/>
          <w:sz w:val="28"/>
          <w:szCs w:val="28"/>
          <w:highlight w:val="green"/>
        </w:rPr>
        <w:t xml:space="preserve">c. </w:t>
      </w:r>
      <w:proofErr w:type="spellStart"/>
      <w:r w:rsidR="00FB2251" w:rsidRPr="00857CCC">
        <w:rPr>
          <w:rFonts w:ascii="Calibri" w:hAnsi="Calibri" w:cs="Helvetica"/>
          <w:sz w:val="28"/>
          <w:szCs w:val="28"/>
          <w:highlight w:val="green"/>
        </w:rPr>
        <w:t>were</w:t>
      </w:r>
      <w:proofErr w:type="spellEnd"/>
    </w:p>
    <w:p w14:paraId="7196380A" w14:textId="77777777" w:rsidR="00F90CD8" w:rsidRPr="004F7627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C0B2AF3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AF0D238" w14:textId="32C18BFC" w:rsidR="00F90CD8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I… 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>born in the UK.</w:t>
      </w:r>
    </w:p>
    <w:p w14:paraId="4624211B" w14:textId="77777777" w:rsidR="00C4408F" w:rsidRPr="005C3AE4" w:rsidRDefault="00C4408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3BD681C" w14:textId="77777777" w:rsidR="00DD0BFB" w:rsidRPr="005C3AE4" w:rsidRDefault="00DD0BFB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F90CD8" w:rsidRPr="007F4CD8">
        <w:rPr>
          <w:rFonts w:ascii="Calibri" w:hAnsi="Calibri" w:cs="Helvetica"/>
          <w:sz w:val="28"/>
          <w:szCs w:val="28"/>
          <w:highlight w:val="yellow"/>
          <w:lang w:val="en-US"/>
        </w:rPr>
        <w:t>am</w:t>
      </w:r>
    </w:p>
    <w:p w14:paraId="444FFC19" w14:textId="77777777" w:rsidR="00F90CD8" w:rsidRPr="005C3AE4" w:rsidRDefault="00DD0BFB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 xml:space="preserve">b. </w:t>
      </w:r>
      <w:r w:rsidR="00F90CD8" w:rsidRPr="00857CCC">
        <w:rPr>
          <w:rFonts w:ascii="Calibri" w:hAnsi="Calibri" w:cs="Helvetica"/>
          <w:sz w:val="28"/>
          <w:szCs w:val="28"/>
          <w:highlight w:val="green"/>
          <w:lang w:val="en-US"/>
        </w:rPr>
        <w:t>was</w:t>
      </w:r>
      <w:r w:rsidR="00F90CD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4B8723B9" w14:textId="77777777" w:rsidR="00F90CD8" w:rsidRPr="005C3AE4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3E18C9D" w14:textId="5154FCB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In its latest s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ales promotion the store 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all sports equipment by 25%.</w:t>
      </w:r>
    </w:p>
    <w:p w14:paraId="111767C4" w14:textId="77777777" w:rsidR="00C4408F" w:rsidRPr="005C3AE4" w:rsidRDefault="00C4408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EDC40B1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a. discounted</w:t>
      </w:r>
    </w:p>
    <w:p w14:paraId="12AAC874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</w:t>
      </w:r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. has discounted</w:t>
      </w:r>
    </w:p>
    <w:p w14:paraId="3CD8D140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434F179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209ADB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63A99CD" w14:textId="12B050C6" w:rsidR="004F7627" w:rsidRPr="005C3AE4" w:rsidRDefault="00C4408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Mary … </w:t>
      </w:r>
      <w:r w:rsidR="004F7627" w:rsidRPr="005C3AE4">
        <w:rPr>
          <w:rFonts w:ascii="Calibri" w:hAnsi="Calibri" w:cs="Helvetica"/>
          <w:sz w:val="28"/>
          <w:szCs w:val="28"/>
          <w:lang w:val="en-US"/>
        </w:rPr>
        <w:t>her computer, but she was lucky enough to have her memory stick.</w:t>
      </w:r>
    </w:p>
    <w:p w14:paraId="636E20FC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12B5445" w14:textId="77777777" w:rsidR="004F7627" w:rsidRPr="00857CCC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  <w:proofErr w:type="gramEnd"/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. forgot</w:t>
      </w:r>
    </w:p>
    <w:p w14:paraId="364CAC37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b</w:t>
      </w:r>
      <w:proofErr w:type="gramEnd"/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. has forgotten</w:t>
      </w:r>
    </w:p>
    <w:p w14:paraId="22CDE3B7" w14:textId="3F7C29C8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4FA5AC9C" w14:textId="45049CAF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Mary already was in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 xml:space="preserve"> the meeting room when she 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she had forgotten her memory stick.</w:t>
      </w:r>
    </w:p>
    <w:p w14:paraId="12F4415C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1DBC14E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857CCC">
        <w:rPr>
          <w:rFonts w:ascii="Calibri" w:hAnsi="Calibri" w:cs="Helvetica"/>
          <w:sz w:val="28"/>
          <w:szCs w:val="28"/>
          <w:highlight w:val="green"/>
        </w:rPr>
        <w:t xml:space="preserve">a. </w:t>
      </w:r>
      <w:proofErr w:type="spellStart"/>
      <w:r w:rsidRPr="00857CCC">
        <w:rPr>
          <w:rFonts w:ascii="Calibri" w:hAnsi="Calibri" w:cs="Helvetica"/>
          <w:sz w:val="28"/>
          <w:szCs w:val="28"/>
          <w:highlight w:val="green"/>
        </w:rPr>
        <w:t>noticed</w:t>
      </w:r>
      <w:proofErr w:type="spellEnd"/>
    </w:p>
    <w:p w14:paraId="06937EA5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Pr="004F7627">
        <w:rPr>
          <w:rFonts w:ascii="Calibri" w:hAnsi="Calibri" w:cs="Helvetica"/>
          <w:sz w:val="28"/>
          <w:szCs w:val="28"/>
        </w:rPr>
        <w:t>had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Pr="004F7627">
        <w:rPr>
          <w:rFonts w:ascii="Calibri" w:hAnsi="Calibri" w:cs="Helvetica"/>
          <w:sz w:val="28"/>
          <w:szCs w:val="28"/>
        </w:rPr>
        <w:t>noticed</w:t>
      </w:r>
      <w:proofErr w:type="spellEnd"/>
    </w:p>
    <w:p w14:paraId="446F3E43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AB4695A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FCFC83A" w14:textId="561B8C17" w:rsidR="004F7627" w:rsidRPr="00EB4DFA" w:rsidRDefault="004F7627" w:rsidP="004F7627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Choose</w:t>
      </w:r>
      <w:proofErr w:type="spellEnd"/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the correct sentence : </w:t>
      </w:r>
    </w:p>
    <w:p w14:paraId="3271E2EE" w14:textId="77777777" w:rsidR="004F7627" w:rsidRPr="004F7627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A72457A" w14:textId="77777777" w:rsidR="003D204A" w:rsidRPr="005C3AE4" w:rsidRDefault="00C161E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T</w:t>
      </w:r>
      <w:r w:rsidR="003D204A" w:rsidRPr="00857CCC">
        <w:rPr>
          <w:rFonts w:ascii="Calibri" w:hAnsi="Calibri" w:cs="Helvetica"/>
          <w:sz w:val="28"/>
          <w:szCs w:val="28"/>
          <w:highlight w:val="green"/>
          <w:lang w:val="en-US"/>
        </w:rPr>
        <w:t>he meeting started while I was having my lunch</w:t>
      </w:r>
    </w:p>
    <w:p w14:paraId="2CE027EC" w14:textId="77777777" w:rsidR="00DD0BFB" w:rsidRPr="005C3AE4" w:rsidRDefault="00DD0BFB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meeting started while I am having my lunch</w:t>
      </w:r>
    </w:p>
    <w:p w14:paraId="0E4676FB" w14:textId="77777777" w:rsidR="004F7627" w:rsidRPr="005C3AE4" w:rsidRDefault="004F7627" w:rsidP="00E06BE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6850F7" w14:textId="21A5C6FE" w:rsidR="00E06BE0" w:rsidRPr="005C3AE4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="004F7627" w:rsidRPr="005C3AE4">
        <w:rPr>
          <w:rFonts w:ascii="Calibri" w:hAnsi="Calibri" w:cs="Helvetica"/>
          <w:sz w:val="28"/>
          <w:szCs w:val="28"/>
          <w:lang w:val="en-US"/>
        </w:rPr>
        <w:t>correct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72F6F177" w14:textId="44FF2CE6" w:rsidR="00F90CD8" w:rsidRPr="005C3AE4" w:rsidRDefault="00E06BE0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4F7627" w:rsidRPr="005C3AE4">
        <w:rPr>
          <w:rFonts w:ascii="Calibri" w:hAnsi="Calibri" w:cs="Helvetica"/>
          <w:sz w:val="28"/>
          <w:szCs w:val="28"/>
          <w:lang w:val="en-US"/>
        </w:rPr>
        <w:t>wrong</w:t>
      </w:r>
    </w:p>
    <w:p w14:paraId="069A44FD" w14:textId="77777777" w:rsidR="00E06BE0" w:rsidRPr="005C3AE4" w:rsidRDefault="00E06BE0" w:rsidP="00E06BE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75560F8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857CCC">
        <w:rPr>
          <w:rFonts w:ascii="Calibri" w:hAnsi="Calibri" w:cs="Helvetica"/>
          <w:sz w:val="28"/>
          <w:szCs w:val="28"/>
          <w:highlight w:val="green"/>
          <w:lang w:val="en-US"/>
        </w:rPr>
        <w:t>The plane took off from a different airport last night</w:t>
      </w:r>
    </w:p>
    <w:p w14:paraId="5175F9BC" w14:textId="77777777" w:rsidR="00DD0BFB" w:rsidRPr="005C3AE4" w:rsidRDefault="00DD0BFB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plane has taken off from a different airport last night</w:t>
      </w:r>
    </w:p>
    <w:p w14:paraId="404F46DD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10B48A3" w14:textId="4E542CC6" w:rsidR="004F7627" w:rsidRPr="005C3AE4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proofErr w:type="gramEnd"/>
      <w:r w:rsidR="004F7627" w:rsidRPr="005C3AE4">
        <w:rPr>
          <w:rFonts w:ascii="Calibri" w:hAnsi="Calibri" w:cs="Helvetica"/>
          <w:sz w:val="28"/>
          <w:szCs w:val="28"/>
          <w:lang w:val="en-US"/>
        </w:rPr>
        <w:t xml:space="preserve">. correct </w:t>
      </w:r>
    </w:p>
    <w:p w14:paraId="38EE7726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>b. wrong</w:t>
      </w:r>
    </w:p>
    <w:p w14:paraId="59499246" w14:textId="77777777" w:rsidR="00F90CD8" w:rsidRPr="005C3AE4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67D5E32" w14:textId="77777777" w:rsidR="003D204A" w:rsidRPr="007F4CD8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highlight w:val="yellow"/>
          <w:lang w:val="en-US"/>
        </w:rPr>
      </w:pPr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In 2013</w:t>
      </w:r>
      <w:proofErr w:type="gramStart"/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,  the</w:t>
      </w:r>
      <w:proofErr w:type="gramEnd"/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 xml:space="preserve"> conference took place in London</w:t>
      </w:r>
    </w:p>
    <w:p w14:paraId="3C5E514B" w14:textId="77777777" w:rsidR="004F7627" w:rsidRPr="007F4CD8" w:rsidRDefault="004F76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highlight w:val="yellow"/>
          <w:lang w:val="en-US"/>
        </w:rPr>
      </w:pPr>
    </w:p>
    <w:p w14:paraId="278EAC17" w14:textId="77D9464E" w:rsidR="004F7627" w:rsidRPr="007F4CD8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highlight w:val="yellow"/>
          <w:lang w:val="en-US"/>
        </w:rPr>
      </w:pPr>
      <w:proofErr w:type="gramStart"/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a</w:t>
      </w:r>
      <w:proofErr w:type="gramEnd"/>
      <w:r w:rsidR="004F7627" w:rsidRPr="007F4CD8">
        <w:rPr>
          <w:rFonts w:ascii="Calibri" w:hAnsi="Calibri" w:cs="Helvetica"/>
          <w:sz w:val="28"/>
          <w:szCs w:val="28"/>
          <w:highlight w:val="yellow"/>
          <w:lang w:val="en-US"/>
        </w:rPr>
        <w:t xml:space="preserve">. correct </w:t>
      </w:r>
    </w:p>
    <w:p w14:paraId="276CAB46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b. wrong</w:t>
      </w:r>
    </w:p>
    <w:p w14:paraId="7B471180" w14:textId="089DC4AC" w:rsidR="00D0789F" w:rsidRPr="005C3AE4" w:rsidRDefault="00D0789F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</w:p>
    <w:p w14:paraId="22C545E4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I was reading a very interesting article when Peter frightened me.</w:t>
      </w:r>
    </w:p>
    <w:p w14:paraId="0517015E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read a very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interesteing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article when Peter was frightening me.</w:t>
      </w:r>
    </w:p>
    <w:p w14:paraId="656B2115" w14:textId="77777777" w:rsidR="004F7627" w:rsidRPr="005C3AE4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347B516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correct </w:t>
      </w:r>
    </w:p>
    <w:p w14:paraId="70FAAE1C" w14:textId="77777777" w:rsidR="004F7627" w:rsidRPr="004F7627" w:rsidRDefault="004F7627" w:rsidP="004F76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Pr="004F7627">
        <w:rPr>
          <w:rFonts w:ascii="Calibri" w:hAnsi="Calibri" w:cs="Helvetica"/>
          <w:sz w:val="28"/>
          <w:szCs w:val="28"/>
        </w:rPr>
        <w:t>wrong</w:t>
      </w:r>
      <w:proofErr w:type="spellEnd"/>
    </w:p>
    <w:p w14:paraId="51B71A4D" w14:textId="77777777" w:rsidR="00F90CD8" w:rsidRPr="004F7627" w:rsidRDefault="00F90CD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4CDB994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C6105AC" w14:textId="06E31BC1" w:rsidR="00D0789F" w:rsidRPr="004F7627" w:rsidRDefault="00D0789F" w:rsidP="003D204A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4F7627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4F7627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4 : </w:t>
      </w:r>
    </w:p>
    <w:p w14:paraId="51AC7E8C" w14:textId="77777777" w:rsidR="00BA22F8" w:rsidRPr="004F7627" w:rsidRDefault="00BA22F8" w:rsidP="00BA22F8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123790A" w14:textId="3F334AF8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will give him the message as soon as I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him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0FEBEFF0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6B4BBA0" w14:textId="417941D7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  <w:proofErr w:type="gramEnd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. see</w:t>
      </w:r>
    </w:p>
    <w:p w14:paraId="63DFAA72" w14:textId="4CAAC171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7F4CD8">
        <w:rPr>
          <w:rFonts w:ascii="Calibri" w:hAnsi="Calibri" w:cs="Helvetica"/>
          <w:sz w:val="28"/>
          <w:szCs w:val="28"/>
          <w:lang w:val="en-US"/>
        </w:rPr>
        <w:t>b. saw</w:t>
      </w:r>
    </w:p>
    <w:p w14:paraId="169AD359" w14:textId="22E30621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c. will see him</w:t>
      </w:r>
    </w:p>
    <w:p w14:paraId="4DCBEA29" w14:textId="77777777" w:rsidR="00C7760A" w:rsidRPr="005C3AE4" w:rsidRDefault="00C7760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8E76180" w14:textId="1864D9A6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will send you an email when I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his answer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69607246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F4FBF03" w14:textId="4A91C150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a. will get</w:t>
      </w:r>
    </w:p>
    <w:p w14:paraId="015F92DC" w14:textId="47FE180A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got</w:t>
      </w:r>
    </w:p>
    <w:p w14:paraId="54B1E72A" w14:textId="79ED130B" w:rsidR="00C7760A" w:rsidRPr="005C3AE4" w:rsidRDefault="00C7760A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c</w:t>
      </w:r>
      <w:proofErr w:type="gramEnd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. get</w:t>
      </w:r>
    </w:p>
    <w:p w14:paraId="014A27AB" w14:textId="77777777" w:rsidR="00C7760A" w:rsidRPr="005C3AE4" w:rsidRDefault="00C7760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F9468DA" w14:textId="7D4D1DBC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What a mess! Your boss will be angry when he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b</w:t>
      </w:r>
      <w:r w:rsidRPr="005C3AE4">
        <w:rPr>
          <w:rFonts w:ascii="Calibri" w:hAnsi="Calibri" w:cs="Helvetica"/>
          <w:sz w:val="28"/>
          <w:szCs w:val="28"/>
          <w:lang w:val="en-US"/>
        </w:rPr>
        <w:t>ack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340CC817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4E08365" w14:textId="3D998E7A" w:rsidR="00C7760A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a. will come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7A5F85B6" w14:textId="0214B22C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b. comes</w:t>
      </w:r>
    </w:p>
    <w:p w14:paraId="46FBC5CC" w14:textId="02E74456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came</w:t>
      </w:r>
    </w:p>
    <w:p w14:paraId="6F03E14D" w14:textId="77777777" w:rsidR="001D7A4F" w:rsidRPr="005C3AE4" w:rsidRDefault="001D7A4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B876F0D" w14:textId="06AED6FA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will stay at the office until you </w:t>
      </w:r>
      <w:r w:rsidR="00C4408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6964D9F8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D3536EF" w14:textId="63AD752B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7F4CD8">
        <w:rPr>
          <w:rFonts w:ascii="Calibri" w:hAnsi="Calibri" w:cs="Helvetica"/>
          <w:sz w:val="28"/>
          <w:szCs w:val="28"/>
          <w:lang w:val="en-US"/>
        </w:rPr>
        <w:t>a. phone I</w:t>
      </w:r>
    </w:p>
    <w:p w14:paraId="75193905" w14:textId="2A8800D7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phoned I</w:t>
      </w:r>
    </w:p>
    <w:p w14:paraId="68CD6426" w14:textId="739433FC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lastRenderedPageBreak/>
        <w:t>c. phone me</w:t>
      </w:r>
    </w:p>
    <w:p w14:paraId="3E94F553" w14:textId="77777777" w:rsidR="001D7A4F" w:rsidRPr="005C3AE4" w:rsidRDefault="001D7A4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5BC2939" w14:textId="26619013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You will have to do his job unless you </w:t>
      </w:r>
      <w:r w:rsidR="00786D0F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somebody to replace him</w:t>
      </w:r>
      <w:r w:rsidR="001D7A4F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5D0AE119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79B4BA7" w14:textId="5D14EFC6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hired</w:t>
      </w:r>
    </w:p>
    <w:p w14:paraId="073F76E5" w14:textId="09A7F89A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 hire</w:t>
      </w:r>
    </w:p>
    <w:p w14:paraId="28C0DB40" w14:textId="0BF8D0F7" w:rsidR="001D7A4F" w:rsidRPr="005C3AE4" w:rsidRDefault="001D7A4F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c. hire</w:t>
      </w:r>
    </w:p>
    <w:p w14:paraId="17C200E9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AABC760" w14:textId="77777777" w:rsidR="004356BE" w:rsidRPr="005C3AE4" w:rsidRDefault="004356BE" w:rsidP="00B465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58180D2" w14:textId="7A1BF724" w:rsidR="00B46546" w:rsidRPr="00A45866" w:rsidRDefault="001D7A4F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5 : </w:t>
      </w:r>
    </w:p>
    <w:p w14:paraId="08A9A372" w14:textId="5C0C8A4B" w:rsidR="003D204A" w:rsidRPr="004F7627" w:rsidRDefault="003D204A" w:rsidP="00B4654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EEFF3C0" w14:textId="08F25AC8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If we get the pitch, we </w:t>
      </w:r>
      <w:r w:rsidR="00B4654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move to new premises</w:t>
      </w:r>
    </w:p>
    <w:p w14:paraId="056A6C67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F2CF095" w14:textId="1FB6DA6B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  <w:proofErr w:type="gramEnd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. have to</w:t>
      </w:r>
    </w:p>
    <w:p w14:paraId="554A554A" w14:textId="44DB93A8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7F4CD8">
        <w:rPr>
          <w:rFonts w:ascii="Calibri" w:hAnsi="Calibri" w:cs="Helvetica"/>
          <w:sz w:val="28"/>
          <w:szCs w:val="28"/>
          <w:highlight w:val="yellow"/>
          <w:lang w:val="en-US"/>
        </w:rPr>
        <w:t>b. must</w:t>
      </w:r>
    </w:p>
    <w:p w14:paraId="44E5F457" w14:textId="77777777" w:rsidR="00B46546" w:rsidRPr="005C3AE4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6BC7D02" w14:textId="2225386C" w:rsidR="00B46546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rehearse before going on stage</w:t>
      </w:r>
    </w:p>
    <w:p w14:paraId="5ECD699B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4ABE41E" w14:textId="5522436C" w:rsidR="00B46546" w:rsidRPr="007F4CD8" w:rsidRDefault="00B46546" w:rsidP="00A45866">
      <w:pPr>
        <w:pStyle w:val="Paragraphedeliste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highlight w:val="yellow"/>
        </w:rPr>
      </w:pPr>
      <w:r w:rsidRPr="007F4CD8">
        <w:rPr>
          <w:rFonts w:ascii="Calibri" w:hAnsi="Calibri" w:cs="Helvetica"/>
          <w:sz w:val="28"/>
          <w:szCs w:val="28"/>
          <w:highlight w:val="yellow"/>
        </w:rPr>
        <w:t>have to</w:t>
      </w:r>
    </w:p>
    <w:p w14:paraId="2A6DE621" w14:textId="7F213540" w:rsidR="00A45866" w:rsidRPr="00A45866" w:rsidRDefault="00A45866" w:rsidP="00A45866">
      <w:pPr>
        <w:pStyle w:val="Paragraphedeliste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>
        <w:rPr>
          <w:rFonts w:ascii="Calibri" w:hAnsi="Calibri" w:cs="Helvetica"/>
          <w:sz w:val="28"/>
          <w:szCs w:val="28"/>
        </w:rPr>
        <w:t>has to</w:t>
      </w:r>
    </w:p>
    <w:p w14:paraId="515B1702" w14:textId="2EAB57F9" w:rsidR="00B46546" w:rsidRPr="004F7627" w:rsidRDefault="00A4586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AD0A60">
        <w:rPr>
          <w:rFonts w:ascii="Calibri" w:hAnsi="Calibri" w:cs="Helvetica"/>
          <w:sz w:val="28"/>
          <w:szCs w:val="28"/>
          <w:highlight w:val="green"/>
        </w:rPr>
        <w:t>c</w:t>
      </w:r>
      <w:r w:rsidR="00B46546" w:rsidRPr="00AD0A60">
        <w:rPr>
          <w:rFonts w:ascii="Calibri" w:hAnsi="Calibri" w:cs="Helvetica"/>
          <w:sz w:val="28"/>
          <w:szCs w:val="28"/>
          <w:highlight w:val="green"/>
        </w:rPr>
        <w:t>. must</w:t>
      </w:r>
    </w:p>
    <w:p w14:paraId="11D3C7FD" w14:textId="77777777" w:rsidR="00B46546" w:rsidRPr="004F7627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6BCC89A" w14:textId="1AEAA774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compan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y is due to make more money, it…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AD0A60">
        <w:rPr>
          <w:rFonts w:ascii="Calibri" w:hAnsi="Calibri" w:cs="Helvetica"/>
          <w:sz w:val="28"/>
          <w:szCs w:val="28"/>
          <w:lang w:val="en-US"/>
        </w:rPr>
        <w:t xml:space="preserve">change </w:t>
      </w:r>
      <w:r w:rsidR="00B46546" w:rsidRPr="005C3AE4">
        <w:rPr>
          <w:rFonts w:ascii="Calibri" w:hAnsi="Calibri" w:cs="Helvetica"/>
          <w:sz w:val="28"/>
          <w:szCs w:val="28"/>
          <w:lang w:val="en-US"/>
        </w:rPr>
        <w:t>its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organization</w:t>
      </w:r>
      <w:r w:rsidR="00BA22F8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061B3F5F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2FF9C9F" w14:textId="6C251015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  <w:proofErr w:type="gramEnd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. have to/has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7A14C317" w14:textId="27213FBE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must</w:t>
      </w:r>
    </w:p>
    <w:p w14:paraId="6FC27B43" w14:textId="77777777" w:rsidR="00B46546" w:rsidRPr="005C3AE4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3689A36" w14:textId="671DB08B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This is a non-smoking area, you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smoke!</w:t>
      </w:r>
    </w:p>
    <w:p w14:paraId="5E5AC054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D6AF9F4" w14:textId="44AFE8E0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>. have to/haven’t to</w:t>
      </w:r>
    </w:p>
    <w:p w14:paraId="6C03E10D" w14:textId="0CC333A1" w:rsidR="00B46546" w:rsidRPr="005C3AE4" w:rsidRDefault="00B4654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F96D27">
        <w:rPr>
          <w:rFonts w:ascii="Calibri" w:hAnsi="Calibri" w:cs="Helvetica"/>
          <w:sz w:val="28"/>
          <w:szCs w:val="28"/>
          <w:highlight w:val="yellow"/>
          <w:lang w:val="en-US"/>
        </w:rPr>
        <w:t>b. must/</w:t>
      </w: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 xml:space="preserve"> mustn’t</w:t>
      </w:r>
    </w:p>
    <w:p w14:paraId="41971E1C" w14:textId="77777777" w:rsidR="00B46546" w:rsidRPr="005C3AE4" w:rsidRDefault="00B4654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EF0AA0F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70512C6" w14:textId="5E81CFC8" w:rsidR="000C3F26" w:rsidRPr="00A45866" w:rsidRDefault="001D7A4F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proofErr w:type="spellStart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6 : </w:t>
      </w:r>
    </w:p>
    <w:p w14:paraId="350D099E" w14:textId="77777777" w:rsidR="00BA22F8" w:rsidRPr="004F7627" w:rsidRDefault="00BA22F8" w:rsidP="00C24E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F7EAC7D" w14:textId="2823F282" w:rsidR="003D204A" w:rsidRPr="005C3AE4" w:rsidRDefault="003D204A" w:rsidP="00FD67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drive you to the station, so you won't have to take your car.</w:t>
      </w:r>
    </w:p>
    <w:p w14:paraId="5A9145C8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1A6924" w14:textId="35BC4099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lastRenderedPageBreak/>
        <w:t>a. can</w:t>
      </w:r>
    </w:p>
    <w:p w14:paraId="6651A872" w14:textId="12070421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F96D27">
        <w:rPr>
          <w:rFonts w:ascii="Calibri" w:hAnsi="Calibri" w:cs="Helvetica"/>
          <w:sz w:val="28"/>
          <w:szCs w:val="28"/>
          <w:highlight w:val="yellow"/>
          <w:lang w:val="en-US"/>
        </w:rPr>
        <w:t>b. will</w:t>
      </w:r>
    </w:p>
    <w:p w14:paraId="3CF19FCD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could</w:t>
      </w:r>
    </w:p>
    <w:p w14:paraId="32361199" w14:textId="4B8CD3F2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may </w:t>
      </w:r>
    </w:p>
    <w:p w14:paraId="7E6F8FE3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9AC1990" w14:textId="3016000E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get hold of Peter to join us to this client's meeting</w:t>
      </w:r>
    </w:p>
    <w:p w14:paraId="570CDF5E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3476042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can</w:t>
      </w:r>
    </w:p>
    <w:p w14:paraId="0444841F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b. will</w:t>
      </w:r>
    </w:p>
    <w:p w14:paraId="538D38F5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could</w:t>
      </w:r>
    </w:p>
    <w:p w14:paraId="6BCEE279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may </w:t>
      </w:r>
    </w:p>
    <w:p w14:paraId="1A3749AC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5F24210" w14:textId="30614C7E" w:rsidR="003D204A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Susan is asking her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boss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« 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I go to the Emerging markets corporate conference please?</w:t>
      </w:r>
    </w:p>
    <w:p w14:paraId="1FC05D4F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156A806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F96D27">
        <w:rPr>
          <w:rFonts w:ascii="Calibri" w:hAnsi="Calibri" w:cs="Helvetica"/>
          <w:sz w:val="28"/>
          <w:szCs w:val="28"/>
          <w:highlight w:val="yellow"/>
          <w:lang w:val="en-US"/>
        </w:rPr>
        <w:t>a. can</w:t>
      </w:r>
    </w:p>
    <w:p w14:paraId="14789FC9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</w:t>
      </w:r>
    </w:p>
    <w:p w14:paraId="72969EEF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could</w:t>
      </w:r>
    </w:p>
    <w:p w14:paraId="175C2A84" w14:textId="68B6284D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d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may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AD0A60">
        <w:rPr>
          <w:rFonts w:ascii="Calibri" w:hAnsi="Calibri" w:cs="Helvetica"/>
          <w:sz w:val="28"/>
          <w:szCs w:val="28"/>
          <w:lang w:val="en-US"/>
        </w:rPr>
        <w:t>= she ask a permissions</w:t>
      </w:r>
    </w:p>
    <w:p w14:paraId="56120E78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9DD383A" w14:textId="1B6A7D3C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Peter </w:t>
      </w:r>
      <w:r w:rsidR="00F96D27" w:rsidRPr="00F96D27">
        <w:rPr>
          <w:rFonts w:ascii="Calibri" w:hAnsi="Calibri" w:cs="Helvetica"/>
          <w:sz w:val="28"/>
          <w:szCs w:val="28"/>
          <w:highlight w:val="yellow"/>
          <w:lang w:val="en-US"/>
        </w:rPr>
        <w:t>could</w:t>
      </w:r>
      <w:r w:rsidR="00F96D27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speak 3 languages when he was young and now he </w:t>
      </w:r>
      <w:r w:rsidR="00F96D27" w:rsidRPr="00F96D27">
        <w:rPr>
          <w:rFonts w:ascii="Calibri" w:hAnsi="Calibri" w:cs="Helvetica"/>
          <w:sz w:val="28"/>
          <w:szCs w:val="28"/>
          <w:highlight w:val="yellow"/>
          <w:lang w:val="en-US"/>
        </w:rPr>
        <w:t>can</w:t>
      </w:r>
      <w:r w:rsidR="00F96D27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speak 5 languages fluently</w:t>
      </w:r>
      <w:r w:rsidR="00BA22F8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37853251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ADEA5DE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a. can</w:t>
      </w:r>
    </w:p>
    <w:p w14:paraId="5A8E2571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will</w:t>
      </w:r>
    </w:p>
    <w:p w14:paraId="1A3F3A31" w14:textId="77777777" w:rsidR="00FD6755" w:rsidRPr="005C3AE4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c. could</w:t>
      </w:r>
    </w:p>
    <w:p w14:paraId="06A830FD" w14:textId="77777777" w:rsidR="00FD6755" w:rsidRPr="004F7627" w:rsidRDefault="00FD6755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proofErr w:type="spellStart"/>
      <w:r w:rsidRPr="004F7627">
        <w:rPr>
          <w:rFonts w:ascii="Calibri" w:hAnsi="Calibri" w:cs="Helvetica"/>
          <w:sz w:val="28"/>
          <w:szCs w:val="28"/>
        </w:rPr>
        <w:t>may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0072E34E" w14:textId="77777777" w:rsidR="00FD6755" w:rsidRPr="004F7627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657EDFC" w14:textId="77777777" w:rsidR="00FD6755" w:rsidRPr="004F7627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07C57AD" w14:textId="5FFE6093" w:rsidR="00B46546" w:rsidRPr="00A45866" w:rsidRDefault="00FD6755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</w:rPr>
      </w:pPr>
      <w:proofErr w:type="spellStart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Sequence</w:t>
      </w:r>
      <w:proofErr w:type="spellEnd"/>
      <w:r w:rsidRPr="00A45866">
        <w:rPr>
          <w:rFonts w:ascii="Garamond" w:hAnsi="Garamond" w:cs="Helvetica"/>
          <w:b/>
          <w:color w:val="E36C0A" w:themeColor="accent6" w:themeShade="BF"/>
          <w:sz w:val="28"/>
          <w:szCs w:val="28"/>
        </w:rPr>
        <w:t xml:space="preserve"> 7 : </w:t>
      </w:r>
    </w:p>
    <w:p w14:paraId="1494D9D0" w14:textId="25D5A735" w:rsidR="000C3F26" w:rsidRPr="004F7627" w:rsidRDefault="000C3F26" w:rsidP="00B4654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6C2EFCC" w14:textId="152146A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 xml:space="preserve">…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with your PPT presentation but my computer is broken.</w:t>
      </w:r>
    </w:p>
    <w:p w14:paraId="0F7CA0C2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1B308B" w14:textId="1E322F17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a. would have helped</w:t>
      </w:r>
    </w:p>
    <w:p w14:paraId="082212A6" w14:textId="2CEC23A6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F96D27">
        <w:rPr>
          <w:rFonts w:ascii="Calibri" w:hAnsi="Calibri" w:cs="Helvetica"/>
          <w:sz w:val="28"/>
          <w:szCs w:val="28"/>
          <w:highlight w:val="yellow"/>
          <w:lang w:val="en-US"/>
        </w:rPr>
        <w:t>b. would help</w:t>
      </w:r>
    </w:p>
    <w:p w14:paraId="06455575" w14:textId="495C6D38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will help</w:t>
      </w:r>
    </w:p>
    <w:p w14:paraId="7A206F58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F764013" w14:textId="7583EA5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No matter the weather, I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drive to Denver.</w:t>
      </w:r>
    </w:p>
    <w:p w14:paraId="3B2FEA99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9D6C6B2" w14:textId="54783F1E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would</w:t>
      </w:r>
    </w:p>
    <w:p w14:paraId="78AB08A9" w14:textId="1F557D9C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F96D27">
        <w:rPr>
          <w:rFonts w:ascii="Calibri" w:hAnsi="Calibri" w:cs="Helvetica"/>
          <w:sz w:val="28"/>
          <w:szCs w:val="28"/>
          <w:highlight w:val="yellow"/>
          <w:lang w:val="en-US"/>
        </w:rPr>
        <w:t xml:space="preserve">b. </w:t>
      </w: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will</w:t>
      </w:r>
    </w:p>
    <w:p w14:paraId="241A4854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929507" w14:textId="7DFB5D3D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I </w:t>
      </w:r>
      <w:r w:rsidR="000C3F26" w:rsidRPr="005C3AE4">
        <w:rPr>
          <w:rFonts w:ascii="Calibri" w:hAnsi="Calibri" w:cs="Helvetica"/>
          <w:sz w:val="28"/>
          <w:szCs w:val="28"/>
          <w:lang w:val="en-US"/>
        </w:rPr>
        <w:t>….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tell Mary about the meeting you have arranged for next Monday.</w:t>
      </w:r>
    </w:p>
    <w:p w14:paraId="3847CB4C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D74B397" w14:textId="1F30CF62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a. will</w:t>
      </w:r>
    </w:p>
    <w:p w14:paraId="711A7614" w14:textId="7F892484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would</w:t>
      </w:r>
    </w:p>
    <w:p w14:paraId="2E90AEA8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C6C0163" w14:textId="0DDEC64D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He said he </w:t>
      </w:r>
      <w:r w:rsidR="00A45866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tell Mary about the meeting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meeting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tomorrow.</w:t>
      </w:r>
    </w:p>
    <w:p w14:paraId="366A1D4A" w14:textId="77777777" w:rsidR="00A45866" w:rsidRPr="005C3AE4" w:rsidRDefault="00A45866" w:rsidP="000C3F2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E51B8B9" w14:textId="77777777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will</w:t>
      </w:r>
    </w:p>
    <w:p w14:paraId="50287323" w14:textId="77777777" w:rsidR="000C3F26" w:rsidRPr="005C3AE4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b. would</w:t>
      </w:r>
    </w:p>
    <w:p w14:paraId="4B4AD2B7" w14:textId="77777777" w:rsidR="000C3F26" w:rsidRPr="005C3AE4" w:rsidRDefault="000C3F2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B0C99B3" w14:textId="77777777" w:rsidR="004356BE" w:rsidRPr="005C3AE4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369BB8" w14:textId="7236E2DA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Did Peter tell you when he </w:t>
      </w:r>
      <w:r w:rsidR="000C3F26" w:rsidRPr="005C3AE4">
        <w:rPr>
          <w:rFonts w:ascii="Calibri" w:hAnsi="Calibri" w:cs="Helvetica"/>
          <w:sz w:val="28"/>
          <w:szCs w:val="28"/>
          <w:lang w:val="en-US"/>
        </w:rPr>
        <w:t>……..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be back?</w:t>
      </w:r>
    </w:p>
    <w:p w14:paraId="1FF264E5" w14:textId="77777777" w:rsidR="00A45866" w:rsidRPr="005C3AE4" w:rsidRDefault="00A4586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</w:p>
    <w:p w14:paraId="3AD5EF24" w14:textId="77777777" w:rsidR="000C3F26" w:rsidRPr="004F7627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F96D27">
        <w:rPr>
          <w:rFonts w:ascii="Calibri" w:hAnsi="Calibri" w:cs="Helvetica"/>
          <w:sz w:val="28"/>
          <w:szCs w:val="28"/>
          <w:highlight w:val="yellow"/>
        </w:rPr>
        <w:t xml:space="preserve">a. </w:t>
      </w:r>
      <w:proofErr w:type="spellStart"/>
      <w:r w:rsidRPr="00F96D27">
        <w:rPr>
          <w:rFonts w:ascii="Calibri" w:hAnsi="Calibri" w:cs="Helvetica"/>
          <w:sz w:val="28"/>
          <w:szCs w:val="28"/>
          <w:highlight w:val="yellow"/>
        </w:rPr>
        <w:t>will</w:t>
      </w:r>
      <w:proofErr w:type="spellEnd"/>
    </w:p>
    <w:p w14:paraId="3C44015C" w14:textId="77777777" w:rsidR="000C3F26" w:rsidRPr="004F7627" w:rsidRDefault="000C3F26" w:rsidP="00A4586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 w:rsidRPr="00AD0A60">
        <w:rPr>
          <w:rFonts w:ascii="Calibri" w:hAnsi="Calibri" w:cs="Helvetica"/>
          <w:sz w:val="28"/>
          <w:szCs w:val="28"/>
          <w:highlight w:val="green"/>
        </w:rPr>
        <w:t>would</w:t>
      </w:r>
      <w:proofErr w:type="spellEnd"/>
    </w:p>
    <w:p w14:paraId="330849F8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00A7A9F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D393D26" w14:textId="27363FB7" w:rsidR="00A45866" w:rsidRPr="005C3AE4" w:rsidRDefault="001D7A4F" w:rsidP="00A45866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</w:pPr>
      <w:r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 xml:space="preserve">Sequence </w:t>
      </w:r>
      <w:r w:rsidR="00FD6755"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>8</w:t>
      </w:r>
      <w:r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 xml:space="preserve"> : </w:t>
      </w:r>
      <w:r w:rsidR="00A45866" w:rsidRPr="005C3AE4">
        <w:rPr>
          <w:rFonts w:ascii="Garamond" w:hAnsi="Garamond" w:cs="Helvetica"/>
          <w:b/>
          <w:color w:val="E36C0A" w:themeColor="accent6" w:themeShade="BF"/>
          <w:sz w:val="28"/>
          <w:szCs w:val="28"/>
          <w:lang w:val="en-US"/>
        </w:rPr>
        <w:t>Choose the correct sentence :</w:t>
      </w:r>
    </w:p>
    <w:p w14:paraId="4F9E0BD8" w14:textId="77777777" w:rsidR="00A45866" w:rsidRPr="005C3AE4" w:rsidRDefault="00A45866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60B6A9E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We did not get the pitch, we should have pushed harder for it.</w:t>
      </w:r>
    </w:p>
    <w:p w14:paraId="0AD31659" w14:textId="5F0CFD51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We did not get the pitch, we should pushed harder for it.</w:t>
      </w:r>
    </w:p>
    <w:p w14:paraId="46DE77F5" w14:textId="77777777" w:rsidR="00EB4DFA" w:rsidRPr="005C3AE4" w:rsidRDefault="00EB4DFA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A6D9404" w14:textId="05CC8FD9" w:rsidR="001D7A4F" w:rsidRPr="005C3AE4" w:rsidRDefault="001D7A4F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>correct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58D4678B" w14:textId="74F9C7E3" w:rsidR="001D7A4F" w:rsidRPr="005C3AE4" w:rsidRDefault="001D7A4F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>wrong</w:t>
      </w:r>
    </w:p>
    <w:p w14:paraId="1C0CD4B0" w14:textId="77777777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8FCA9EA" w14:textId="77777777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In order to get the pitch, we should push harder for it.</w:t>
      </w:r>
    </w:p>
    <w:p w14:paraId="3DA2E5D6" w14:textId="0236E8DB" w:rsidR="001D7A4F" w:rsidRPr="005C3AE4" w:rsidRDefault="001D7A4F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In order to get the pitch, we should have push harder for it.</w:t>
      </w:r>
    </w:p>
    <w:p w14:paraId="73D4D6CC" w14:textId="77777777" w:rsidR="00EB4DFA" w:rsidRPr="005C3AE4" w:rsidRDefault="00EB4DFA" w:rsidP="001D7A4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3E95E70" w14:textId="77777777" w:rsidR="00EB4DF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correct </w:t>
      </w:r>
    </w:p>
    <w:p w14:paraId="4AD8A23D" w14:textId="77777777" w:rsidR="00EB4DF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wrong</w:t>
      </w:r>
    </w:p>
    <w:p w14:paraId="6B879B84" w14:textId="77777777" w:rsidR="00FD6755" w:rsidRPr="005C3AE4" w:rsidRDefault="00FD6755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05E56C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We should have watched the film until the end, the critics say it was a very surprising end.</w:t>
      </w:r>
    </w:p>
    <w:p w14:paraId="679536B4" w14:textId="176C9E32" w:rsidR="001D7A4F" w:rsidRPr="005C3AE4" w:rsidRDefault="001D7A4F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We should watched the film until the end, the critics say it has a very surprising </w:t>
      </w: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>end.</w:t>
      </w:r>
    </w:p>
    <w:p w14:paraId="46800493" w14:textId="77777777" w:rsidR="00EB4DF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83C5EE8" w14:textId="77777777" w:rsidR="00EB4DFA" w:rsidRPr="004F7627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a. </w:t>
      </w:r>
      <w:r>
        <w:rPr>
          <w:rFonts w:ascii="Calibri" w:hAnsi="Calibri" w:cs="Helvetica"/>
          <w:sz w:val="28"/>
          <w:szCs w:val="28"/>
        </w:rPr>
        <w:t>correct</w:t>
      </w:r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7F11CC82" w14:textId="77777777" w:rsidR="00EB4DFA" w:rsidRPr="004F7627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</w:t>
      </w:r>
      <w:proofErr w:type="spellStart"/>
      <w:r>
        <w:rPr>
          <w:rFonts w:ascii="Calibri" w:hAnsi="Calibri" w:cs="Helvetica"/>
          <w:sz w:val="28"/>
          <w:szCs w:val="28"/>
        </w:rPr>
        <w:t>wrong</w:t>
      </w:r>
      <w:proofErr w:type="spellEnd"/>
    </w:p>
    <w:p w14:paraId="303F38A7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47F98D3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E16BAD4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90A51AD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BEC1A97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BC4C3EE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69D80B0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235ECA43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6823C84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46D1F09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94C50DE" w14:textId="77777777" w:rsidR="003D204A" w:rsidRPr="00EB4DFA" w:rsidRDefault="00FE3EF8" w:rsidP="00D0789F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ill Sans" w:hAnsi="Gill Sans" w:cs="Gill Sans"/>
          <w:b/>
          <w:color w:val="E36C0A" w:themeColor="accent6" w:themeShade="BF"/>
          <w:sz w:val="28"/>
          <w:szCs w:val="28"/>
        </w:rPr>
      </w:pPr>
      <w:r w:rsidRPr="00EB4DFA">
        <w:rPr>
          <w:rFonts w:ascii="Gill Sans" w:hAnsi="Gill Sans" w:cs="Gill Sans"/>
          <w:b/>
          <w:color w:val="E36C0A" w:themeColor="accent6" w:themeShade="BF"/>
          <w:sz w:val="28"/>
          <w:szCs w:val="28"/>
        </w:rPr>
        <w:t>VOCABULARY</w:t>
      </w:r>
    </w:p>
    <w:p w14:paraId="2FC7421F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0A406134" w14:textId="77777777" w:rsidR="00FE3EF8" w:rsidRPr="00EB4DFA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Exercice 1 </w:t>
      </w:r>
    </w:p>
    <w:p w14:paraId="4D585511" w14:textId="77777777" w:rsidR="004356BE" w:rsidRPr="004F7627" w:rsidRDefault="004356BE" w:rsidP="004356B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2DDB55F" w14:textId="1D30DAE6" w:rsidR="003D204A" w:rsidRPr="005C3AE4" w:rsidRDefault="00F96D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b</w:t>
      </w:r>
      <w:proofErr w:type="gramEnd"/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 high salary in her job or a master's degree last year in Germany</w:t>
      </w:r>
    </w:p>
    <w:p w14:paraId="6E83E12A" w14:textId="20102343" w:rsidR="003D204A" w:rsidRPr="005C3AE4" w:rsidRDefault="00F96D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spellStart"/>
      <w:proofErr w:type="gramStart"/>
      <w:r w:rsidRPr="00AD0A60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e</w:t>
      </w:r>
      <w:r w:rsidR="00AD0A60" w:rsidRPr="00AD0A60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d</w:t>
      </w:r>
      <w:proofErr w:type="spellEnd"/>
      <w:proofErr w:type="gramEnd"/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the confirmation that the quote is acceptable to you </w:t>
      </w:r>
    </w:p>
    <w:p w14:paraId="5461F86D" w14:textId="1F355935" w:rsidR="003D204A" w:rsidRPr="005C3AE4" w:rsidRDefault="00F96D27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a</w:t>
      </w:r>
      <w:proofErr w:type="gramEnd"/>
      <w:r w:rsidR="00EB4DFA" w:rsidRPr="005C3AE4">
        <w:rPr>
          <w:rFonts w:ascii="Calibri" w:hAnsi="Calibri" w:cs="Helvetica"/>
          <w:sz w:val="28"/>
          <w:szCs w:val="28"/>
          <w:lang w:val="en-US"/>
        </w:rPr>
        <w:t>…</w:t>
      </w:r>
      <w:r w:rsidR="00FE3EF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 competition</w:t>
      </w:r>
    </w:p>
    <w:p w14:paraId="4D84444A" w14:textId="2F34F34E" w:rsidR="003D204A" w:rsidRPr="005C3AE4" w:rsidRDefault="00AD0A60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spellStart"/>
      <w:proofErr w:type="gramStart"/>
      <w:r w:rsidRPr="00AD0A60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e</w:t>
      </w:r>
      <w:r w:rsidR="00F96D27" w:rsidRPr="00F96D27">
        <w:rPr>
          <w:rFonts w:ascii="Calibri" w:hAnsi="Calibri" w:cs="Helvetica"/>
          <w:color w:val="FF0000"/>
          <w:sz w:val="28"/>
          <w:szCs w:val="28"/>
          <w:lang w:val="en-US"/>
        </w:rPr>
        <w:t>c</w:t>
      </w:r>
      <w:proofErr w:type="spellEnd"/>
      <w:proofErr w:type="gramEnd"/>
      <w:r w:rsidR="003D204A" w:rsidRPr="00F96D27">
        <w:rPr>
          <w:rFonts w:ascii="Calibri" w:hAnsi="Calibri" w:cs="Helvetica"/>
          <w:color w:val="FF0000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 master's degree last year in Germany</w:t>
      </w:r>
    </w:p>
    <w:p w14:paraId="663CAACA" w14:textId="1D66CF4E" w:rsidR="003D204A" w:rsidRPr="005C3AE4" w:rsidRDefault="00AD0A60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color w:val="FF0000"/>
          <w:sz w:val="28"/>
          <w:szCs w:val="28"/>
          <w:highlight w:val="green"/>
          <w:lang w:val="en-US"/>
        </w:rPr>
        <w:t>c</w:t>
      </w:r>
      <w:r w:rsidR="00F96D27">
        <w:rPr>
          <w:rFonts w:ascii="Calibri" w:hAnsi="Calibri" w:cs="Helvetica"/>
          <w:color w:val="FF0000"/>
          <w:sz w:val="28"/>
          <w:szCs w:val="28"/>
          <w:lang w:val="en-US"/>
        </w:rPr>
        <w:t>d</w:t>
      </w:r>
      <w:proofErr w:type="gramEnd"/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the right to send their children to a different school  </w:t>
      </w:r>
    </w:p>
    <w:p w14:paraId="679658E7" w14:textId="77777777" w:rsidR="00EB4DFA" w:rsidRPr="005C3AE4" w:rsidRDefault="00EB4DFA" w:rsidP="00FE3E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070F467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a. To win</w:t>
      </w:r>
    </w:p>
    <w:p w14:paraId="485CF845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b. To earn</w:t>
      </w:r>
    </w:p>
    <w:p w14:paraId="31AD5BA4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To gain</w:t>
      </w:r>
    </w:p>
    <w:p w14:paraId="62A15D9F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To obtain </w:t>
      </w:r>
    </w:p>
    <w:p w14:paraId="63917BB2" w14:textId="77777777" w:rsidR="00FE3EF8" w:rsidRPr="004F7627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e. To </w:t>
      </w:r>
      <w:proofErr w:type="spellStart"/>
      <w:r w:rsidRPr="004F7627">
        <w:rPr>
          <w:rFonts w:ascii="Calibri" w:hAnsi="Calibri" w:cs="Helvetica"/>
          <w:sz w:val="28"/>
          <w:szCs w:val="28"/>
        </w:rPr>
        <w:t>receive</w:t>
      </w:r>
      <w:proofErr w:type="spellEnd"/>
    </w:p>
    <w:p w14:paraId="31347E5B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5E02A65" w14:textId="77777777" w:rsidR="00FE3EF8" w:rsidRPr="00EB4DFA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Exercice 2</w:t>
      </w:r>
    </w:p>
    <w:p w14:paraId="50C44118" w14:textId="77777777" w:rsidR="004356BE" w:rsidRPr="004F7627" w:rsidRDefault="004356BE" w:rsidP="004356B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3C74D84" w14:textId="4EE647A2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contractor failed to meet the…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so he had to pay a penalty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0DDD89D6" w14:textId="77777777" w:rsidR="00EB4DF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F59F36" w14:textId="77777777" w:rsidR="003D204A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delay (retard)</w:t>
      </w:r>
    </w:p>
    <w:p w14:paraId="1CE9C7CA" w14:textId="77777777" w:rsidR="003D204A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b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time-limit (</w:t>
      </w:r>
      <w:proofErr w:type="spellStart"/>
      <w:r w:rsidR="003D204A" w:rsidRPr="005C3AE4">
        <w:rPr>
          <w:rFonts w:ascii="Calibri" w:hAnsi="Calibri" w:cs="Helvetica"/>
          <w:sz w:val="28"/>
          <w:szCs w:val="28"/>
          <w:lang w:val="en-US"/>
        </w:rPr>
        <w:t>d</w:t>
      </w:r>
      <w:r w:rsidR="003D204A" w:rsidRPr="005C3AE4">
        <w:rPr>
          <w:rFonts w:ascii="Calibri" w:hAnsi="Calibri" w:cs="Abadi MT Condensed Extra Bold"/>
          <w:sz w:val="28"/>
          <w:szCs w:val="28"/>
          <w:lang w:val="en-US"/>
        </w:rPr>
        <w:t>élai</w:t>
      </w:r>
      <w:proofErr w:type="spellEnd"/>
      <w:r w:rsidR="003D204A" w:rsidRPr="005C3AE4">
        <w:rPr>
          <w:rFonts w:ascii="Calibri" w:hAnsi="Calibri" w:cs="Helvetica"/>
          <w:sz w:val="28"/>
          <w:szCs w:val="28"/>
          <w:lang w:val="en-US"/>
        </w:rPr>
        <w:t>)</w:t>
      </w:r>
    </w:p>
    <w:p w14:paraId="4FA25CCF" w14:textId="77777777" w:rsidR="003D204A" w:rsidRPr="004F7627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r w:rsidR="003D204A" w:rsidRPr="004F7627">
        <w:rPr>
          <w:rFonts w:ascii="Calibri" w:hAnsi="Calibri" w:cs="Helvetica"/>
          <w:sz w:val="28"/>
          <w:szCs w:val="28"/>
        </w:rPr>
        <w:t xml:space="preserve">date </w:t>
      </w:r>
      <w:proofErr w:type="spellStart"/>
      <w:r w:rsidR="003D204A" w:rsidRPr="004F7627">
        <w:rPr>
          <w:rFonts w:ascii="Calibri" w:hAnsi="Calibri" w:cs="Helvetica"/>
          <w:sz w:val="28"/>
          <w:szCs w:val="28"/>
        </w:rPr>
        <w:t>limit</w:t>
      </w:r>
      <w:proofErr w:type="spellEnd"/>
      <w:r w:rsidR="003D204A" w:rsidRPr="004F7627">
        <w:rPr>
          <w:rFonts w:ascii="Calibri" w:hAnsi="Calibri" w:cs="Helvetica"/>
          <w:sz w:val="28"/>
          <w:szCs w:val="28"/>
        </w:rPr>
        <w:t xml:space="preserve"> (n'existe pas)</w:t>
      </w:r>
    </w:p>
    <w:p w14:paraId="31F4C26B" w14:textId="3206DC49" w:rsidR="00FE3EF8" w:rsidRPr="004F7627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AD0A60">
        <w:rPr>
          <w:rFonts w:ascii="Calibri" w:hAnsi="Calibri" w:cs="Helvetica"/>
          <w:sz w:val="28"/>
          <w:szCs w:val="28"/>
          <w:highlight w:val="green"/>
        </w:rPr>
        <w:lastRenderedPageBreak/>
        <w:t xml:space="preserve">d. </w:t>
      </w:r>
      <w:r w:rsidR="003D204A" w:rsidRPr="00AD0A60">
        <w:rPr>
          <w:rFonts w:ascii="Calibri" w:hAnsi="Calibri" w:cs="Helvetica"/>
          <w:sz w:val="28"/>
          <w:szCs w:val="28"/>
          <w:highlight w:val="green"/>
        </w:rPr>
        <w:t>deadline (dernier d</w:t>
      </w:r>
      <w:r w:rsidR="003D204A" w:rsidRPr="00AD0A60">
        <w:rPr>
          <w:rFonts w:ascii="Calibri" w:hAnsi="Calibri" w:cs="Abadi MT Condensed Extra Bold"/>
          <w:sz w:val="28"/>
          <w:szCs w:val="28"/>
          <w:highlight w:val="green"/>
        </w:rPr>
        <w:t>élai</w:t>
      </w:r>
      <w:r w:rsidR="003D204A" w:rsidRPr="00AD0A60">
        <w:rPr>
          <w:rFonts w:ascii="Calibri" w:hAnsi="Calibri" w:cs="Helvetica"/>
          <w:sz w:val="28"/>
          <w:szCs w:val="28"/>
          <w:highlight w:val="green"/>
        </w:rPr>
        <w:t>)</w:t>
      </w:r>
    </w:p>
    <w:p w14:paraId="68F75F85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5185C29" w14:textId="77777777" w:rsidR="00FE3EF8" w:rsidRPr="00EB4DFA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Helvetica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Helvetica"/>
          <w:b/>
          <w:color w:val="E36C0A" w:themeColor="accent6" w:themeShade="BF"/>
          <w:sz w:val="28"/>
          <w:szCs w:val="28"/>
        </w:rPr>
        <w:t>Exercice 3</w:t>
      </w:r>
    </w:p>
    <w:p w14:paraId="14022058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29491D9" w14:textId="6B7F75BC" w:rsidR="003D204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highlight w:val="yellow"/>
          <w:lang w:val="en-US"/>
        </w:rPr>
        <w:t>we are doing…</w:t>
      </w:r>
      <w:r w:rsidR="003D204A" w:rsidRPr="005C3AE4">
        <w:rPr>
          <w:rFonts w:ascii="Calibri" w:hAnsi="Calibri" w:cs="Helvetica"/>
          <w:sz w:val="28"/>
          <w:szCs w:val="28"/>
          <w:highlight w:val="yellow"/>
          <w:lang w:val="en-US"/>
        </w:rPr>
        <w:t xml:space="preserve"> on how </w:t>
      </w:r>
      <w:proofErr w:type="spellStart"/>
      <w:r w:rsidR="003D204A" w:rsidRPr="005C3AE4">
        <w:rPr>
          <w:rFonts w:ascii="Calibri" w:hAnsi="Calibri" w:cs="Helvetica"/>
          <w:sz w:val="28"/>
          <w:szCs w:val="28"/>
          <w:highlight w:val="yellow"/>
          <w:lang w:val="en-US"/>
        </w:rPr>
        <w:t>GenerationY</w:t>
      </w:r>
      <w:proofErr w:type="spellEnd"/>
      <w:r w:rsidR="003D204A" w:rsidRPr="005C3AE4">
        <w:rPr>
          <w:rFonts w:ascii="Calibri" w:hAnsi="Calibri" w:cs="Helvetica"/>
          <w:sz w:val="28"/>
          <w:szCs w:val="28"/>
          <w:highlight w:val="yellow"/>
          <w:lang w:val="en-US"/>
        </w:rPr>
        <w:t xml:space="preserve"> use social media</w:t>
      </w:r>
    </w:p>
    <w:p w14:paraId="06FD8A26" w14:textId="77777777" w:rsidR="00EB4DFA" w:rsidRPr="005C3AE4" w:rsidRDefault="00EB4DFA" w:rsidP="003D204A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Arial"/>
          <w:sz w:val="28"/>
          <w:szCs w:val="28"/>
          <w:lang w:val="en-US"/>
        </w:rPr>
      </w:pPr>
    </w:p>
    <w:p w14:paraId="58ABFC89" w14:textId="77777777" w:rsidR="003D204A" w:rsidRPr="004F7627" w:rsidRDefault="00E06BE0" w:rsidP="00EB4DFA">
      <w:pPr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Calibri" w:hAnsi="Calibri" w:cs="Arial"/>
          <w:sz w:val="28"/>
          <w:szCs w:val="28"/>
        </w:rPr>
      </w:pPr>
      <w:r w:rsidRPr="004F7627">
        <w:rPr>
          <w:rFonts w:ascii="Calibri" w:hAnsi="Calibri" w:cs="Arial"/>
          <w:sz w:val="28"/>
          <w:szCs w:val="28"/>
        </w:rPr>
        <w:t xml:space="preserve">a.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a</w:t>
      </w:r>
      <w:proofErr w:type="spellEnd"/>
      <w:r w:rsidR="003D204A" w:rsidRPr="004F7627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="003D204A" w:rsidRPr="004F7627">
        <w:rPr>
          <w:rFonts w:ascii="Calibri" w:hAnsi="Calibri" w:cs="Arial"/>
          <w:sz w:val="28"/>
          <w:szCs w:val="28"/>
        </w:rPr>
        <w:t>research</w:t>
      </w:r>
      <w:proofErr w:type="spellEnd"/>
    </w:p>
    <w:p w14:paraId="5903F147" w14:textId="77777777" w:rsidR="003D204A" w:rsidRPr="00AD0A60" w:rsidRDefault="00E06BE0" w:rsidP="00EB4DFA">
      <w:pPr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Calibri" w:hAnsi="Calibri" w:cs="Arial"/>
          <w:sz w:val="28"/>
          <w:szCs w:val="28"/>
          <w:highlight w:val="green"/>
        </w:rPr>
      </w:pPr>
      <w:r w:rsidRPr="00AD0A60">
        <w:rPr>
          <w:rFonts w:ascii="Calibri" w:hAnsi="Calibri" w:cs="Arial"/>
          <w:sz w:val="28"/>
          <w:szCs w:val="28"/>
          <w:highlight w:val="green"/>
        </w:rPr>
        <w:t xml:space="preserve">b. </w:t>
      </w:r>
      <w:proofErr w:type="spellStart"/>
      <w:r w:rsidR="003D204A" w:rsidRPr="00AD0A60">
        <w:rPr>
          <w:rFonts w:ascii="Calibri" w:hAnsi="Calibri" w:cs="Arial"/>
          <w:sz w:val="28"/>
          <w:szCs w:val="28"/>
          <w:highlight w:val="green"/>
        </w:rPr>
        <w:t>some</w:t>
      </w:r>
      <w:proofErr w:type="spellEnd"/>
      <w:r w:rsidR="003D204A" w:rsidRPr="00AD0A60">
        <w:rPr>
          <w:rFonts w:ascii="Calibri" w:hAnsi="Calibri" w:cs="Arial"/>
          <w:sz w:val="28"/>
          <w:szCs w:val="28"/>
          <w:highlight w:val="green"/>
        </w:rPr>
        <w:t xml:space="preserve"> </w:t>
      </w:r>
      <w:proofErr w:type="spellStart"/>
      <w:r w:rsidR="003D204A" w:rsidRPr="00AD0A60">
        <w:rPr>
          <w:rFonts w:ascii="Calibri" w:hAnsi="Calibri" w:cs="Arial"/>
          <w:sz w:val="28"/>
          <w:szCs w:val="28"/>
          <w:highlight w:val="green"/>
        </w:rPr>
        <w:t>research</w:t>
      </w:r>
      <w:proofErr w:type="spellEnd"/>
    </w:p>
    <w:p w14:paraId="074C2503" w14:textId="77777777" w:rsidR="00FE3EF8" w:rsidRPr="006C0AC3" w:rsidRDefault="00E06BE0" w:rsidP="00EB4DFA">
      <w:pPr>
        <w:widowControl w:val="0"/>
        <w:numPr>
          <w:ilvl w:val="4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Calibri" w:hAnsi="Calibri" w:cs="Helvetica"/>
          <w:sz w:val="28"/>
          <w:szCs w:val="28"/>
          <w:highlight w:val="yellow"/>
        </w:rPr>
      </w:pPr>
      <w:r w:rsidRPr="006C0AC3">
        <w:rPr>
          <w:rFonts w:ascii="Calibri" w:hAnsi="Calibri" w:cs="Arial"/>
          <w:sz w:val="28"/>
          <w:szCs w:val="28"/>
          <w:highlight w:val="yellow"/>
        </w:rPr>
        <w:t xml:space="preserve">c. </w:t>
      </w:r>
      <w:proofErr w:type="spellStart"/>
      <w:r w:rsidR="0036520C" w:rsidRPr="006C0AC3">
        <w:rPr>
          <w:rFonts w:ascii="Calibri" w:hAnsi="Calibri" w:cs="Arial"/>
          <w:sz w:val="28"/>
          <w:szCs w:val="28"/>
          <w:highlight w:val="yellow"/>
        </w:rPr>
        <w:t>some</w:t>
      </w:r>
      <w:proofErr w:type="spellEnd"/>
      <w:r w:rsidR="0036520C" w:rsidRPr="006C0AC3">
        <w:rPr>
          <w:rFonts w:ascii="Calibri" w:hAnsi="Calibri" w:cs="Arial"/>
          <w:sz w:val="28"/>
          <w:szCs w:val="28"/>
          <w:highlight w:val="yellow"/>
        </w:rPr>
        <w:t xml:space="preserve"> </w:t>
      </w:r>
      <w:proofErr w:type="spellStart"/>
      <w:r w:rsidR="0036520C" w:rsidRPr="006C0AC3">
        <w:rPr>
          <w:rFonts w:ascii="Calibri" w:hAnsi="Calibri" w:cs="Arial"/>
          <w:sz w:val="28"/>
          <w:szCs w:val="28"/>
          <w:highlight w:val="yellow"/>
        </w:rPr>
        <w:t>researches</w:t>
      </w:r>
      <w:proofErr w:type="spellEnd"/>
    </w:p>
    <w:p w14:paraId="0F348D01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E121995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64B6468" w14:textId="428A8EAA" w:rsidR="00CA0D8E" w:rsidRPr="00EB4DFA" w:rsidRDefault="00FE3EF8" w:rsidP="003D204A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EB4DFA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Exercice 4</w:t>
      </w:r>
    </w:p>
    <w:p w14:paraId="309F95A7" w14:textId="77777777" w:rsidR="004356BE" w:rsidRPr="004F7627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F48C40C" w14:textId="6C5843BF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 xml:space="preserve">board of directors has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to </w:t>
      </w:r>
      <w:proofErr w:type="spellStart"/>
      <w:r w:rsidR="006C0AC3" w:rsidRPr="00AD0A60">
        <w:rPr>
          <w:rFonts w:ascii="Calibri" w:hAnsi="Calibri" w:cs="Helvetica"/>
          <w:sz w:val="28"/>
          <w:szCs w:val="28"/>
          <w:highlight w:val="green"/>
          <w:lang w:val="en-US"/>
        </w:rPr>
        <w:t>B</w:t>
      </w:r>
      <w:proofErr w:type="spellEnd"/>
      <w:r w:rsidR="006C0AC3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E06BE0" w:rsidRPr="005C3AE4">
        <w:rPr>
          <w:rFonts w:ascii="Calibri" w:hAnsi="Calibri" w:cs="Helvetica"/>
          <w:sz w:val="28"/>
          <w:szCs w:val="28"/>
          <w:lang w:val="en-US"/>
        </w:rPr>
        <w:t>the new HR strategy.</w:t>
      </w:r>
    </w:p>
    <w:p w14:paraId="0595E870" w14:textId="5A169BC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Please </w:t>
      </w:r>
      <w:r w:rsidR="006C0AC3" w:rsidRPr="00AD0A60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my proposition! </w:t>
      </w:r>
    </w:p>
    <w:p w14:paraId="47A97825" w14:textId="77777777" w:rsidR="00EB4DFA" w:rsidRPr="005C3AE4" w:rsidRDefault="00EB4DF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302CFA0" w14:textId="15F85E7E" w:rsidR="003D204A" w:rsidRPr="005C3AE4" w:rsidRDefault="00EB4DFA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6C0AC3">
        <w:rPr>
          <w:rFonts w:ascii="Calibri" w:hAnsi="Calibri" w:cs="Helvetica"/>
          <w:sz w:val="28"/>
          <w:szCs w:val="28"/>
          <w:highlight w:val="yellow"/>
          <w:lang w:val="en-US"/>
        </w:rPr>
        <w:t>a</w:t>
      </w:r>
      <w:proofErr w:type="gramEnd"/>
      <w:r w:rsidRPr="006C0AC3">
        <w:rPr>
          <w:rFonts w:ascii="Calibri" w:hAnsi="Calibri" w:cs="Helvetica"/>
          <w:sz w:val="28"/>
          <w:szCs w:val="28"/>
          <w:highlight w:val="yellow"/>
          <w:lang w:val="en-US"/>
        </w:rPr>
        <w:t xml:space="preserve">. think </w:t>
      </w:r>
      <w:r w:rsidR="00E06BE0" w:rsidRPr="006C0AC3">
        <w:rPr>
          <w:rFonts w:ascii="Calibri" w:hAnsi="Calibri" w:cs="Helvetica"/>
          <w:sz w:val="28"/>
          <w:szCs w:val="28"/>
          <w:highlight w:val="yellow"/>
          <w:lang w:val="en-US"/>
        </w:rPr>
        <w:t>about</w:t>
      </w:r>
    </w:p>
    <w:p w14:paraId="7DE41D24" w14:textId="77777777" w:rsidR="00E06BE0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6C0AC3">
        <w:rPr>
          <w:rFonts w:ascii="Calibri" w:hAnsi="Calibri" w:cs="Helvetica"/>
          <w:sz w:val="28"/>
          <w:szCs w:val="28"/>
          <w:highlight w:val="yellow"/>
          <w:lang w:val="en-US"/>
        </w:rPr>
        <w:t>b</w:t>
      </w:r>
      <w:proofErr w:type="gramEnd"/>
      <w:r w:rsidRPr="006C0AC3">
        <w:rPr>
          <w:rFonts w:ascii="Calibri" w:hAnsi="Calibri" w:cs="Helvetica"/>
          <w:sz w:val="28"/>
          <w:szCs w:val="28"/>
          <w:highlight w:val="yellow"/>
          <w:lang w:val="en-US"/>
        </w:rPr>
        <w:t>. think of</w:t>
      </w:r>
    </w:p>
    <w:p w14:paraId="333EDD1F" w14:textId="77777777" w:rsidR="00E06BE0" w:rsidRPr="005C3AE4" w:rsidRDefault="00E06BE0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c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>. think with</w:t>
      </w:r>
    </w:p>
    <w:p w14:paraId="0DB5CF99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2E9D230" w14:textId="3376A380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The company </w:t>
      </w:r>
      <w:r w:rsidR="006C0AC3" w:rsidRPr="00AD0A60">
        <w:rPr>
          <w:rFonts w:ascii="Calibri" w:hAnsi="Calibri" w:cs="Helvetica"/>
          <w:sz w:val="28"/>
          <w:szCs w:val="28"/>
          <w:highlight w:val="green"/>
          <w:lang w:val="en-US"/>
        </w:rPr>
        <w:t xml:space="preserve">heard </w:t>
      </w:r>
      <w:proofErr w:type="gramStart"/>
      <w:r w:rsidR="006C0AC3" w:rsidRPr="00AD0A60">
        <w:rPr>
          <w:rFonts w:ascii="Calibri" w:hAnsi="Calibri" w:cs="Helvetica"/>
          <w:sz w:val="28"/>
          <w:szCs w:val="28"/>
          <w:highlight w:val="green"/>
          <w:lang w:val="en-US"/>
        </w:rPr>
        <w:t>from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their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advertising agency that they had lost the pitch. </w:t>
      </w:r>
    </w:p>
    <w:p w14:paraId="2F31385B" w14:textId="3D5CBDB4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If you</w:t>
      </w:r>
      <w:r w:rsidR="006C0AC3" w:rsidRPr="006C0AC3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6C0AC3" w:rsidRPr="00AD0A60">
        <w:rPr>
          <w:rFonts w:ascii="Calibri" w:hAnsi="Calibri" w:cs="Helvetica"/>
          <w:sz w:val="28"/>
          <w:szCs w:val="28"/>
          <w:highlight w:val="green"/>
          <w:lang w:val="en-US"/>
        </w:rPr>
        <w:t>hear of</w:t>
      </w:r>
      <w:r w:rsidR="00EB4DF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any job proposition, would you please let me know?</w:t>
      </w:r>
    </w:p>
    <w:p w14:paraId="0E15879B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E4BC863" w14:textId="77777777" w:rsidR="003D204A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a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>. hear from</w:t>
      </w:r>
    </w:p>
    <w:p w14:paraId="0C5342D4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b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>. hear of</w:t>
      </w:r>
    </w:p>
    <w:p w14:paraId="71376FB7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c. heard from</w:t>
      </w:r>
    </w:p>
    <w:p w14:paraId="76C5C23A" w14:textId="77777777" w:rsidR="00FE3EF8" w:rsidRPr="005C3AE4" w:rsidRDefault="00FE3EF8" w:rsidP="00EB4DF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d. heard of</w:t>
      </w:r>
    </w:p>
    <w:p w14:paraId="1BB929ED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98A3082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573A2AD" w14:textId="77777777" w:rsidR="00FE3EF8" w:rsidRPr="005861B8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Exercice 5</w:t>
      </w:r>
    </w:p>
    <w:p w14:paraId="30348A36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AA6F868" w14:textId="7C4522AB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We buy spare parts from a </w:t>
      </w:r>
      <w:proofErr w:type="spellStart"/>
      <w:proofErr w:type="gramStart"/>
      <w:r w:rsidR="005861B8" w:rsidRPr="005C3AE4">
        <w:rPr>
          <w:rFonts w:ascii="Calibri" w:hAnsi="Calibri" w:cs="Helvetica"/>
          <w:sz w:val="28"/>
          <w:szCs w:val="28"/>
          <w:lang w:val="en-US"/>
        </w:rPr>
        <w:t>chinese</w:t>
      </w:r>
      <w:proofErr w:type="spellEnd"/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 ..</w:t>
      </w:r>
      <w:r w:rsidRPr="005C3AE4">
        <w:rPr>
          <w:rFonts w:ascii="Calibri" w:hAnsi="Calibri" w:cs="Helvetica"/>
          <w:sz w:val="28"/>
          <w:szCs w:val="28"/>
          <w:lang w:val="en-US"/>
        </w:rPr>
        <w:t>.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:</w:t>
      </w:r>
    </w:p>
    <w:p w14:paraId="034FE38D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948FDD" w14:textId="77777777" w:rsidR="003D204A" w:rsidRPr="005C3AE4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finisher</w:t>
      </w:r>
    </w:p>
    <w:p w14:paraId="385FE235" w14:textId="3F6B2C8D" w:rsidR="003D204A" w:rsidRPr="005C3AE4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b</w:t>
      </w:r>
      <w:r w:rsidRPr="00AD0A60">
        <w:rPr>
          <w:rFonts w:ascii="Calibri" w:hAnsi="Calibri" w:cs="Helvetica"/>
          <w:sz w:val="28"/>
          <w:szCs w:val="28"/>
          <w:lang w:val="en-US"/>
        </w:rPr>
        <w:t xml:space="preserve">. </w:t>
      </w:r>
      <w:r w:rsidR="005861B8" w:rsidRPr="00AD0A60">
        <w:rPr>
          <w:rFonts w:ascii="Calibri" w:hAnsi="Calibri" w:cs="Helvetica"/>
          <w:sz w:val="28"/>
          <w:szCs w:val="28"/>
          <w:lang w:val="en-US"/>
        </w:rPr>
        <w:t>provider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5175EBB0" w14:textId="77777777" w:rsidR="003D204A" w:rsidRPr="00AD0A60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b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c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="003D204A" w:rsidRPr="00AD0A60">
        <w:rPr>
          <w:rFonts w:ascii="Calibri" w:hAnsi="Calibri" w:cs="Helvetica"/>
          <w:sz w:val="28"/>
          <w:szCs w:val="28"/>
          <w:highlight w:val="green"/>
          <w:lang w:val="en-US"/>
        </w:rPr>
        <w:t>supplier</w:t>
      </w:r>
    </w:p>
    <w:p w14:paraId="33DF9003" w14:textId="65F619C8" w:rsidR="003D204A" w:rsidRPr="004F7627" w:rsidRDefault="00FE3EF8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proofErr w:type="spellStart"/>
      <w:r w:rsidR="005861B8">
        <w:rPr>
          <w:rFonts w:ascii="Calibri" w:hAnsi="Calibri" w:cs="Helvetica"/>
          <w:sz w:val="28"/>
          <w:szCs w:val="28"/>
        </w:rPr>
        <w:t>purchaser</w:t>
      </w:r>
      <w:proofErr w:type="spellEnd"/>
      <w:r w:rsidR="005861B8">
        <w:rPr>
          <w:rFonts w:ascii="Calibri" w:hAnsi="Calibri" w:cs="Helvetica"/>
          <w:sz w:val="28"/>
          <w:szCs w:val="28"/>
        </w:rPr>
        <w:t xml:space="preserve"> </w:t>
      </w:r>
    </w:p>
    <w:p w14:paraId="22A48B19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D7906EA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470B07C3" w14:textId="77777777" w:rsidR="003D204A" w:rsidRPr="005C3AE4" w:rsidRDefault="00FE3EF8" w:rsidP="00FE3EF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</w:pPr>
      <w:proofErr w:type="spell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Exercice</w:t>
      </w:r>
      <w:proofErr w:type="spell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6 : </w:t>
      </w:r>
      <w:r w:rsidR="003D204A"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Look for the odd one out : </w:t>
      </w:r>
    </w:p>
    <w:p w14:paraId="0D35ABFE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F13F52E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Group1 :</w:t>
      </w:r>
      <w:proofErr w:type="gramEnd"/>
    </w:p>
    <w:p w14:paraId="340439E2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BB1D19C" w14:textId="60DA5BE5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comprehensive </w:t>
      </w:r>
    </w:p>
    <w:p w14:paraId="0FC316B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understanding</w:t>
      </w:r>
    </w:p>
    <w:p w14:paraId="4A4BBB3B" w14:textId="1A2F6759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exhau</w:t>
      </w:r>
      <w:r w:rsidR="00AD0A60">
        <w:rPr>
          <w:rFonts w:ascii="Calibri" w:hAnsi="Calibri" w:cs="Helvetica"/>
          <w:sz w:val="28"/>
          <w:szCs w:val="28"/>
          <w:highlight w:val="green"/>
          <w:lang w:val="en-US"/>
        </w:rPr>
        <w:t>s</w:t>
      </w: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tive</w:t>
      </w:r>
      <w:proofErr w:type="gramEnd"/>
    </w:p>
    <w:p w14:paraId="30B0D2FE" w14:textId="753CFEA8" w:rsidR="00FE3EF8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tolerant</w:t>
      </w:r>
    </w:p>
    <w:p w14:paraId="41C94149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A9B3251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2 :</w:t>
      </w:r>
      <w:proofErr w:type="gramEnd"/>
    </w:p>
    <w:p w14:paraId="212D56D7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EE6114F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office block</w:t>
      </w:r>
    </w:p>
    <w:p w14:paraId="5B32F344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factory</w:t>
      </w:r>
    </w:p>
    <w:p w14:paraId="4CAB636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manufacturing plant</w:t>
      </w:r>
    </w:p>
    <w:p w14:paraId="66103463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warehouse</w:t>
      </w:r>
    </w:p>
    <w:p w14:paraId="16B6A3FE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tool</w:t>
      </w:r>
    </w:p>
    <w:p w14:paraId="77BDFB92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E690800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3 :</w:t>
      </w:r>
      <w:proofErr w:type="gramEnd"/>
    </w:p>
    <w:p w14:paraId="6369315F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E64BA7F" w14:textId="77777777" w:rsidR="00FE3EF8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AD0A60">
        <w:rPr>
          <w:rFonts w:ascii="Calibri" w:hAnsi="Calibri" w:cs="Helvetica"/>
          <w:sz w:val="28"/>
          <w:szCs w:val="28"/>
          <w:highlight w:val="green"/>
          <w:lang w:val="en-US"/>
        </w:rPr>
        <w:t>fabric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69537373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factory</w:t>
      </w:r>
    </w:p>
    <w:p w14:paraId="4180F066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6C0AC3">
        <w:rPr>
          <w:rFonts w:ascii="Calibri" w:hAnsi="Calibri" w:cs="Helvetica"/>
          <w:sz w:val="28"/>
          <w:szCs w:val="28"/>
          <w:highlight w:val="yellow"/>
          <w:lang w:val="en-US"/>
        </w:rPr>
        <w:t>warehouse</w:t>
      </w:r>
    </w:p>
    <w:p w14:paraId="0A9348EF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industry</w:t>
      </w:r>
    </w:p>
    <w:p w14:paraId="4F619E1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EF9B037" w14:textId="77777777" w:rsidR="00FE3EF8" w:rsidRPr="004F7627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>Group 4 :</w:t>
      </w:r>
    </w:p>
    <w:p w14:paraId="7BEA171A" w14:textId="354B587D" w:rsidR="003D204A" w:rsidRPr="004F7627" w:rsidRDefault="00BA22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 w:rsidRPr="004F7627">
        <w:rPr>
          <w:rFonts w:ascii="Calibri" w:hAnsi="Calibri" w:cs="Helvetica"/>
          <w:sz w:val="28"/>
          <w:szCs w:val="28"/>
        </w:rPr>
        <w:t>location</w:t>
      </w:r>
      <w:proofErr w:type="gram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5E853AA7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rental</w:t>
      </w:r>
      <w:proofErr w:type="spellEnd"/>
      <w:proofErr w:type="gramEnd"/>
    </w:p>
    <w:p w14:paraId="3827FC66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 w:rsidRPr="00AD0A60">
        <w:rPr>
          <w:rFonts w:ascii="Calibri" w:hAnsi="Calibri" w:cs="Helvetica"/>
          <w:sz w:val="28"/>
          <w:szCs w:val="28"/>
          <w:highlight w:val="green"/>
        </w:rPr>
        <w:t>position</w:t>
      </w:r>
      <w:proofErr w:type="gramEnd"/>
    </w:p>
    <w:p w14:paraId="710AA5D3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6C0AC3">
        <w:rPr>
          <w:rFonts w:ascii="Calibri" w:hAnsi="Calibri" w:cs="Helvetica"/>
          <w:sz w:val="28"/>
          <w:szCs w:val="28"/>
        </w:rPr>
        <w:t>hire</w:t>
      </w:r>
      <w:proofErr w:type="spellEnd"/>
      <w:proofErr w:type="gramEnd"/>
    </w:p>
    <w:p w14:paraId="40888883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0E9E2FB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7B58569" w14:textId="77777777" w:rsidR="003D204A" w:rsidRPr="005C3AE4" w:rsidRDefault="00FE3EF8" w:rsidP="00F41FEE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</w:pPr>
      <w:proofErr w:type="spell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Exercice</w:t>
      </w:r>
      <w:proofErr w:type="spell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7 : </w:t>
      </w:r>
      <w:r w:rsidR="003D204A"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Look for the synonym : </w:t>
      </w:r>
    </w:p>
    <w:p w14:paraId="49CBD8E6" w14:textId="77777777" w:rsidR="00FE3EF8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C4CBB89" w14:textId="77777777" w:rsidR="003D204A" w:rsidRPr="005C3AE4" w:rsidRDefault="00FE3EF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1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F41FEE" w:rsidRPr="005C3AE4">
        <w:rPr>
          <w:rFonts w:ascii="Calibri" w:hAnsi="Calibri" w:cs="Helvetica"/>
          <w:sz w:val="28"/>
          <w:szCs w:val="28"/>
          <w:lang w:val="en-US"/>
        </w:rPr>
        <w:t>t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hat's terrible!</w:t>
      </w:r>
    </w:p>
    <w:p w14:paraId="5597FD5A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6C3314B" w14:textId="77777777" w:rsidR="00FE3EF8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 xml:space="preserve">sympathetic </w:t>
      </w:r>
    </w:p>
    <w:p w14:paraId="5946B867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>awful</w:t>
      </w:r>
    </w:p>
    <w:p w14:paraId="091D1D11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super</w:t>
      </w:r>
    </w:p>
    <w:p w14:paraId="3CF0B9E4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great</w:t>
      </w:r>
    </w:p>
    <w:p w14:paraId="7A1839D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0E6EE68A" w14:textId="3F61B2B8" w:rsidR="003D204A" w:rsidRPr="005C3AE4" w:rsidRDefault="00F41FE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Grou</w:t>
      </w:r>
      <w:r w:rsidR="0036520C" w:rsidRPr="005C3AE4">
        <w:rPr>
          <w:rFonts w:ascii="Calibri" w:hAnsi="Calibri" w:cs="Helvetica"/>
          <w:sz w:val="28"/>
          <w:szCs w:val="28"/>
          <w:lang w:val="en-US"/>
        </w:rPr>
        <w:t>p</w:t>
      </w: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2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a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ctually </w:t>
      </w:r>
    </w:p>
    <w:p w14:paraId="42DF387E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F8EE6E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immediately</w:t>
      </w:r>
    </w:p>
    <w:p w14:paraId="383D9459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>in fact</w:t>
      </w:r>
    </w:p>
    <w:p w14:paraId="2D70DF0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right now</w:t>
      </w:r>
    </w:p>
    <w:p w14:paraId="5E29722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6C0AC3">
        <w:rPr>
          <w:rFonts w:ascii="Calibri" w:hAnsi="Calibri" w:cs="Helvetica"/>
          <w:sz w:val="28"/>
          <w:szCs w:val="28"/>
          <w:highlight w:val="yellow"/>
          <w:lang w:val="en-US"/>
        </w:rPr>
        <w:t>presently</w:t>
      </w:r>
    </w:p>
    <w:p w14:paraId="770C1A40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6580748" w14:textId="77777777" w:rsidR="003D204A" w:rsidRPr="005C3AE4" w:rsidRDefault="00F41FE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Group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3 :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journey :</w:t>
      </w:r>
    </w:p>
    <w:p w14:paraId="1A1C1CB7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D1164">
        <w:rPr>
          <w:rFonts w:ascii="Calibri" w:hAnsi="Calibri" w:cs="Helvetica"/>
          <w:sz w:val="28"/>
          <w:szCs w:val="28"/>
          <w:highlight w:val="green"/>
        </w:rPr>
        <w:t>travel</w:t>
      </w:r>
      <w:proofErr w:type="spellEnd"/>
      <w:proofErr w:type="gramEnd"/>
    </w:p>
    <w:p w14:paraId="43865DDD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gramStart"/>
      <w:r w:rsidRPr="004F7627">
        <w:rPr>
          <w:rFonts w:ascii="Calibri" w:hAnsi="Calibri" w:cs="Helvetica"/>
          <w:sz w:val="28"/>
          <w:szCs w:val="28"/>
        </w:rPr>
        <w:t>trip</w:t>
      </w:r>
      <w:proofErr w:type="gram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14CBC8C5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6C0AC3">
        <w:rPr>
          <w:rFonts w:ascii="Calibri" w:hAnsi="Calibri" w:cs="Helvetica"/>
          <w:sz w:val="28"/>
          <w:szCs w:val="28"/>
          <w:highlight w:val="yellow"/>
        </w:rPr>
        <w:t>daytime</w:t>
      </w:r>
      <w:proofErr w:type="spellEnd"/>
      <w:proofErr w:type="gramEnd"/>
    </w:p>
    <w:p w14:paraId="68E1ED1A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E51FFD9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6AD0F5E8" w14:textId="77777777" w:rsidR="003D204A" w:rsidRPr="005861B8" w:rsidRDefault="00F41FEE" w:rsidP="00F41FEE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 xml:space="preserve">Exercice 8 : </w:t>
      </w:r>
      <w:proofErr w:type="spellStart"/>
      <w:r w:rsidR="003D204A"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Find</w:t>
      </w:r>
      <w:proofErr w:type="spellEnd"/>
      <w:r w:rsidR="003D204A"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 xml:space="preserve"> the opposite :</w:t>
      </w:r>
    </w:p>
    <w:p w14:paraId="6D76A975" w14:textId="77777777" w:rsidR="0036520C" w:rsidRPr="004F7627" w:rsidRDefault="0036520C" w:rsidP="0036520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C4FE828" w14:textId="49D9453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proofErr w:type="gramStart"/>
      <w:r w:rsidRPr="004F7627">
        <w:rPr>
          <w:rFonts w:ascii="Calibri" w:hAnsi="Calibri" w:cs="Helvetica"/>
          <w:sz w:val="28"/>
          <w:szCs w:val="28"/>
        </w:rPr>
        <w:t>narrow</w:t>
      </w:r>
      <w:proofErr w:type="spellEnd"/>
      <w:proofErr w:type="gramEnd"/>
      <w:r w:rsidRPr="004F7627">
        <w:rPr>
          <w:rFonts w:ascii="Calibri" w:hAnsi="Calibri" w:cs="Helvetica"/>
          <w:sz w:val="28"/>
          <w:szCs w:val="28"/>
        </w:rPr>
        <w:t xml:space="preserve"> / </w:t>
      </w:r>
      <w:r w:rsidR="006C0AC3">
        <w:rPr>
          <w:rFonts w:ascii="Calibri" w:hAnsi="Calibri" w:cs="Helvetica"/>
          <w:sz w:val="28"/>
          <w:szCs w:val="28"/>
        </w:rPr>
        <w:t xml:space="preserve">far </w:t>
      </w:r>
      <w:proofErr w:type="spellStart"/>
      <w:r w:rsidR="006C0AC3">
        <w:rPr>
          <w:rFonts w:ascii="Calibri" w:hAnsi="Calibri" w:cs="Helvetica"/>
          <w:sz w:val="28"/>
          <w:szCs w:val="28"/>
        </w:rPr>
        <w:t>away</w:t>
      </w:r>
      <w:proofErr w:type="spellEnd"/>
      <w:r w:rsidR="004D1164">
        <w:rPr>
          <w:rFonts w:ascii="Calibri" w:hAnsi="Calibri" w:cs="Helvetica"/>
          <w:sz w:val="28"/>
          <w:szCs w:val="28"/>
        </w:rPr>
        <w:t xml:space="preserve"> </w:t>
      </w:r>
      <w:proofErr w:type="spellStart"/>
      <w:r w:rsidR="004D1164" w:rsidRPr="004D1164">
        <w:rPr>
          <w:rFonts w:ascii="Calibri" w:hAnsi="Calibri" w:cs="Helvetica"/>
          <w:sz w:val="28"/>
          <w:szCs w:val="28"/>
          <w:highlight w:val="green"/>
        </w:rPr>
        <w:t>wilde</w:t>
      </w:r>
      <w:proofErr w:type="spellEnd"/>
    </w:p>
    <w:p w14:paraId="208A5413" w14:textId="612ABD51" w:rsidR="003D204A" w:rsidRPr="004F7627" w:rsidRDefault="006C0AC3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  <w:proofErr w:type="spellStart"/>
      <w:r>
        <w:rPr>
          <w:rFonts w:ascii="Calibri" w:hAnsi="Calibri" w:cs="Helvetica"/>
          <w:sz w:val="28"/>
          <w:szCs w:val="28"/>
        </w:rPr>
        <w:t>huge</w:t>
      </w:r>
      <w:proofErr w:type="spellEnd"/>
      <w:r>
        <w:rPr>
          <w:rFonts w:ascii="Calibri" w:hAnsi="Calibri" w:cs="Helvetica"/>
          <w:sz w:val="28"/>
          <w:szCs w:val="28"/>
        </w:rPr>
        <w:t>/</w:t>
      </w:r>
      <w:proofErr w:type="spellStart"/>
      <w:r w:rsidRPr="004D1164">
        <w:rPr>
          <w:rFonts w:ascii="Calibri" w:hAnsi="Calibri" w:cs="Helvetica"/>
          <w:sz w:val="28"/>
          <w:szCs w:val="28"/>
          <w:highlight w:val="green"/>
        </w:rPr>
        <w:t>tiny</w:t>
      </w:r>
      <w:proofErr w:type="spellEnd"/>
    </w:p>
    <w:p w14:paraId="75C81505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17DB62E5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66DAB41" w14:textId="77777777" w:rsidR="006D16AC" w:rsidRPr="005861B8" w:rsidRDefault="006D16AC" w:rsidP="006D16AC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</w:rPr>
      </w:pPr>
      <w:r w:rsidRPr="005861B8">
        <w:rPr>
          <w:rFonts w:ascii="Garamond" w:hAnsi="Garamond" w:cs="Gill Sans"/>
          <w:b/>
          <w:color w:val="E36C0A" w:themeColor="accent6" w:themeShade="BF"/>
          <w:sz w:val="28"/>
          <w:szCs w:val="28"/>
        </w:rPr>
        <w:t>Exercice 9 :</w:t>
      </w:r>
    </w:p>
    <w:p w14:paraId="484FC211" w14:textId="77777777" w:rsidR="006D16AC" w:rsidRPr="004F7627" w:rsidRDefault="006D16A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36D4DDC5" w14:textId="71644153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This item is now …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in all major chain stores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13CDFE1C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F4C8F02" w14:textId="77777777" w:rsidR="003D204A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D1164">
        <w:rPr>
          <w:rFonts w:ascii="Calibri" w:hAnsi="Calibri" w:cs="Helvetica"/>
          <w:sz w:val="28"/>
          <w:szCs w:val="28"/>
          <w:highlight w:val="green"/>
        </w:rPr>
        <w:t xml:space="preserve">a. </w:t>
      </w:r>
      <w:proofErr w:type="spellStart"/>
      <w:r w:rsidR="003D204A" w:rsidRPr="004D1164">
        <w:rPr>
          <w:rFonts w:ascii="Calibri" w:hAnsi="Calibri" w:cs="Helvetica"/>
          <w:sz w:val="28"/>
          <w:szCs w:val="28"/>
          <w:highlight w:val="green"/>
        </w:rPr>
        <w:t>available</w:t>
      </w:r>
      <w:proofErr w:type="spellEnd"/>
    </w:p>
    <w:p w14:paraId="5716FB4B" w14:textId="77777777" w:rsidR="003D204A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b. applicable </w:t>
      </w:r>
    </w:p>
    <w:p w14:paraId="27B35599" w14:textId="77777777" w:rsidR="006D16AC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c. </w:t>
      </w:r>
      <w:proofErr w:type="spellStart"/>
      <w:r w:rsidRPr="004F7627">
        <w:rPr>
          <w:rFonts w:ascii="Calibri" w:hAnsi="Calibri" w:cs="Helvetica"/>
          <w:sz w:val="28"/>
          <w:szCs w:val="28"/>
        </w:rPr>
        <w:t>disposable</w:t>
      </w:r>
      <w:proofErr w:type="spellEnd"/>
      <w:r w:rsidRPr="004F7627">
        <w:rPr>
          <w:rFonts w:ascii="Calibri" w:hAnsi="Calibri" w:cs="Helvetica"/>
          <w:sz w:val="28"/>
          <w:szCs w:val="28"/>
        </w:rPr>
        <w:t xml:space="preserve"> </w:t>
      </w:r>
    </w:p>
    <w:p w14:paraId="25E790E5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dispensable </w:t>
      </w:r>
    </w:p>
    <w:p w14:paraId="3FAE7184" w14:textId="77777777" w:rsidR="006D16AC" w:rsidRPr="005C3AE4" w:rsidRDefault="006D16A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245A401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 company has to ... a decision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2E2B0E8E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4B1860A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6C0AC3">
        <w:rPr>
          <w:rFonts w:ascii="Calibri" w:hAnsi="Calibri" w:cs="Helvetica"/>
          <w:sz w:val="28"/>
          <w:szCs w:val="28"/>
          <w:highlight w:val="yellow"/>
          <w:lang w:val="en-US"/>
        </w:rPr>
        <w:t>take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09701902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>b</w:t>
      </w:r>
      <w:proofErr w:type="gramEnd"/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 xml:space="preserve">. </w:t>
      </w:r>
      <w:r w:rsidR="003D204A" w:rsidRPr="004D1164">
        <w:rPr>
          <w:rFonts w:ascii="Calibri" w:hAnsi="Calibri" w:cs="Helvetica"/>
          <w:sz w:val="28"/>
          <w:szCs w:val="28"/>
          <w:highlight w:val="green"/>
          <w:lang w:val="en-US"/>
        </w:rPr>
        <w:t>make</w:t>
      </w:r>
    </w:p>
    <w:p w14:paraId="2C7C205E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lastRenderedPageBreak/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search</w:t>
      </w:r>
    </w:p>
    <w:p w14:paraId="30F28A4B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63B03869" w14:textId="74E53795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Peter seems very happy … his problems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44DA2BBC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A70F3D3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although</w:t>
      </w:r>
    </w:p>
    <w:p w14:paraId="5A46E421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whereas</w:t>
      </w:r>
    </w:p>
    <w:p w14:paraId="6CAAB734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 xml:space="preserve">c. </w:t>
      </w:r>
      <w:r w:rsidR="003D204A" w:rsidRPr="004D1164">
        <w:rPr>
          <w:rFonts w:ascii="Calibri" w:hAnsi="Calibri" w:cs="Helvetica"/>
          <w:sz w:val="28"/>
          <w:szCs w:val="28"/>
          <w:highlight w:val="green"/>
          <w:lang w:val="en-US"/>
        </w:rPr>
        <w:t>despite</w:t>
      </w:r>
    </w:p>
    <w:p w14:paraId="40026ED0" w14:textId="00CCB673" w:rsidR="004356BE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even though</w:t>
      </w:r>
    </w:p>
    <w:p w14:paraId="3861FE1A" w14:textId="77777777" w:rsidR="004356BE" w:rsidRPr="005C3AE4" w:rsidRDefault="004356BE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32379D1" w14:textId="4335EF96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Mary is working, …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still studying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48800383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3305458E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although</w:t>
      </w:r>
    </w:p>
    <w:p w14:paraId="6C4A3186" w14:textId="77777777" w:rsidR="006D16AC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>b</w:t>
      </w:r>
      <w:proofErr w:type="gramEnd"/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 xml:space="preserve">. </w:t>
      </w:r>
      <w:r w:rsidR="003D204A" w:rsidRPr="004D1164">
        <w:rPr>
          <w:rFonts w:ascii="Calibri" w:hAnsi="Calibri" w:cs="Helvetica"/>
          <w:sz w:val="28"/>
          <w:szCs w:val="28"/>
          <w:highlight w:val="green"/>
          <w:lang w:val="en-US"/>
        </w:rPr>
        <w:t>while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755AD2D2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c</w:t>
      </w:r>
      <w:proofErr w:type="gramEnd"/>
      <w:r w:rsidRPr="005C3AE4">
        <w:rPr>
          <w:rFonts w:ascii="Calibri" w:hAnsi="Calibri" w:cs="Helvetica"/>
          <w:sz w:val="28"/>
          <w:szCs w:val="28"/>
          <w:lang w:val="en-US"/>
        </w:rPr>
        <w:t xml:space="preserve">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even</w:t>
      </w:r>
    </w:p>
    <w:p w14:paraId="3856A6EB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whereas</w:t>
      </w:r>
    </w:p>
    <w:p w14:paraId="6F4E5D1C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2C56EFE9" w14:textId="283F972A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They got the contract …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they not really prepared</w:t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>.</w:t>
      </w:r>
    </w:p>
    <w:p w14:paraId="2A96E43A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1E3E977C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despite</w:t>
      </w:r>
    </w:p>
    <w:p w14:paraId="624641B8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proofErr w:type="gramStart"/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>b</w:t>
      </w:r>
      <w:proofErr w:type="gramEnd"/>
      <w:r w:rsidRPr="004D1164">
        <w:rPr>
          <w:rFonts w:ascii="Calibri" w:hAnsi="Calibri" w:cs="Helvetica"/>
          <w:sz w:val="28"/>
          <w:szCs w:val="28"/>
          <w:highlight w:val="green"/>
          <w:lang w:val="en-US"/>
        </w:rPr>
        <w:t xml:space="preserve">. </w:t>
      </w:r>
      <w:r w:rsidR="003D204A" w:rsidRPr="004D1164">
        <w:rPr>
          <w:rFonts w:ascii="Calibri" w:hAnsi="Calibri" w:cs="Helvetica"/>
          <w:sz w:val="28"/>
          <w:szCs w:val="28"/>
          <w:highlight w:val="green"/>
          <w:lang w:val="en-US"/>
        </w:rPr>
        <w:t>even though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</w:p>
    <w:p w14:paraId="3C54093C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that</w:t>
      </w:r>
    </w:p>
    <w:p w14:paraId="7EF31105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DE0DEEF" w14:textId="52E498D8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>Mary is working …</w:t>
      </w:r>
      <w:r w:rsidR="005861B8"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Pr="005C3AE4">
        <w:rPr>
          <w:rFonts w:ascii="Calibri" w:hAnsi="Calibri" w:cs="Helvetica"/>
          <w:sz w:val="28"/>
          <w:szCs w:val="28"/>
          <w:lang w:val="en-US"/>
        </w:rPr>
        <w:t>Peter is retired</w:t>
      </w:r>
    </w:p>
    <w:p w14:paraId="46D542E0" w14:textId="79BE40DC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ab/>
      </w:r>
      <w:r w:rsidR="006D16AC" w:rsidRPr="005C3AE4">
        <w:rPr>
          <w:rFonts w:ascii="Calibri" w:hAnsi="Calibri" w:cs="Helvetica"/>
          <w:sz w:val="28"/>
          <w:szCs w:val="28"/>
          <w:lang w:val="en-US"/>
        </w:rPr>
        <w:t xml:space="preserve">a.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even</w:t>
      </w:r>
    </w:p>
    <w:p w14:paraId="7E737339" w14:textId="12CB362E" w:rsidR="003D204A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ab/>
      </w:r>
      <w:r w:rsidR="006D16AC" w:rsidRPr="004D1164">
        <w:rPr>
          <w:rFonts w:ascii="Calibri" w:hAnsi="Calibri" w:cs="Helvetica"/>
          <w:sz w:val="28"/>
          <w:szCs w:val="28"/>
          <w:highlight w:val="green"/>
          <w:lang w:val="en-US"/>
        </w:rPr>
        <w:t xml:space="preserve">b. </w:t>
      </w:r>
      <w:r w:rsidR="003D204A" w:rsidRPr="004D1164">
        <w:rPr>
          <w:rFonts w:ascii="Calibri" w:hAnsi="Calibri" w:cs="Helvetica"/>
          <w:sz w:val="28"/>
          <w:szCs w:val="28"/>
          <w:highlight w:val="green"/>
          <w:lang w:val="en-US"/>
        </w:rPr>
        <w:t>whereas</w:t>
      </w:r>
    </w:p>
    <w:p w14:paraId="2E184878" w14:textId="77777777" w:rsidR="003D204A" w:rsidRPr="005C3AE4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c. </w:t>
      </w:r>
      <w:r w:rsidR="003D204A" w:rsidRPr="005C3AE4">
        <w:rPr>
          <w:rFonts w:ascii="Calibri" w:hAnsi="Calibri" w:cs="Helvetica"/>
          <w:sz w:val="28"/>
          <w:szCs w:val="28"/>
          <w:lang w:val="en-US"/>
        </w:rPr>
        <w:t>while</w:t>
      </w:r>
    </w:p>
    <w:p w14:paraId="74A0F9AF" w14:textId="77777777" w:rsidR="003D204A" w:rsidRPr="004F7627" w:rsidRDefault="006D16A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</w:rPr>
      </w:pPr>
      <w:r w:rsidRPr="004F7627">
        <w:rPr>
          <w:rFonts w:ascii="Calibri" w:hAnsi="Calibri" w:cs="Helvetica"/>
          <w:sz w:val="28"/>
          <w:szCs w:val="28"/>
        </w:rPr>
        <w:t xml:space="preserve">d. </w:t>
      </w:r>
      <w:proofErr w:type="spellStart"/>
      <w:r w:rsidR="003D204A" w:rsidRPr="004F7627">
        <w:rPr>
          <w:rFonts w:ascii="Calibri" w:hAnsi="Calibri" w:cs="Helvetica"/>
          <w:sz w:val="28"/>
          <w:szCs w:val="28"/>
        </w:rPr>
        <w:t>though</w:t>
      </w:r>
      <w:proofErr w:type="spellEnd"/>
    </w:p>
    <w:p w14:paraId="5E97A376" w14:textId="77777777" w:rsidR="003D204A" w:rsidRPr="004F7627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7A66CD7D" w14:textId="77777777" w:rsidR="0036520C" w:rsidRPr="004F7627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</w:rPr>
      </w:pPr>
    </w:p>
    <w:p w14:paraId="54E63CA1" w14:textId="77777777" w:rsidR="0036520C" w:rsidRPr="005C3AE4" w:rsidRDefault="0036520C" w:rsidP="005861B8">
      <w:pPr>
        <w:pStyle w:val="Paragraphedeliste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</w:pPr>
      <w:proofErr w:type="spell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Exercice</w:t>
      </w:r>
      <w:proofErr w:type="spell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</w:t>
      </w:r>
      <w:proofErr w:type="gramStart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>10 :</w:t>
      </w:r>
      <w:proofErr w:type="gramEnd"/>
      <w:r w:rsidRPr="005C3AE4">
        <w:rPr>
          <w:rFonts w:ascii="Garamond" w:hAnsi="Garamond" w:cs="Gill Sans"/>
          <w:b/>
          <w:color w:val="E36C0A" w:themeColor="accent6" w:themeShade="BF"/>
          <w:sz w:val="28"/>
          <w:szCs w:val="28"/>
          <w:lang w:val="en-US"/>
        </w:rPr>
        <w:t xml:space="preserve"> how do you sign ?</w:t>
      </w:r>
    </w:p>
    <w:p w14:paraId="1FB0CF05" w14:textId="77777777" w:rsidR="0036520C" w:rsidRPr="005C3AE4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5D02C72F" w14:textId="7CAECF7B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Dear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Smith</w:t>
      </w:r>
      <w:r w:rsidR="0036520C" w:rsidRPr="005C3AE4">
        <w:rPr>
          <w:rFonts w:ascii="Calibri" w:hAnsi="Calibri" w:cs="Helvetica"/>
          <w:sz w:val="28"/>
          <w:szCs w:val="28"/>
          <w:lang w:val="en-US"/>
        </w:rPr>
        <w:t xml:space="preserve">, </w:t>
      </w:r>
      <w:r w:rsidR="006C0AC3" w:rsidRPr="004D1164">
        <w:rPr>
          <w:rFonts w:ascii="Calibri" w:hAnsi="Calibri" w:cs="Helvetica"/>
          <w:sz w:val="28"/>
          <w:szCs w:val="28"/>
          <w:highlight w:val="green"/>
          <w:lang w:val="en-US"/>
        </w:rPr>
        <w:t>a</w:t>
      </w:r>
    </w:p>
    <w:p w14:paraId="4EA04425" w14:textId="0163BCDC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Dear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Mr</w:t>
      </w:r>
      <w:proofErr w:type="spellEnd"/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proofErr w:type="spellStart"/>
      <w:r w:rsidRPr="005C3AE4">
        <w:rPr>
          <w:rFonts w:ascii="Calibri" w:hAnsi="Calibri" w:cs="Helvetica"/>
          <w:sz w:val="28"/>
          <w:szCs w:val="28"/>
          <w:lang w:val="en-US"/>
        </w:rPr>
        <w:t>Mr</w:t>
      </w:r>
      <w:proofErr w:type="spellEnd"/>
      <w:r w:rsidR="0036520C" w:rsidRPr="004D1164">
        <w:rPr>
          <w:rFonts w:ascii="Calibri" w:hAnsi="Calibri" w:cs="Helvetica"/>
          <w:sz w:val="28"/>
          <w:szCs w:val="28"/>
          <w:highlight w:val="green"/>
          <w:lang w:val="en-US"/>
        </w:rPr>
        <w:t xml:space="preserve">, </w:t>
      </w:r>
      <w:r w:rsidR="006C0AC3" w:rsidRPr="004D1164">
        <w:rPr>
          <w:rFonts w:ascii="Calibri" w:hAnsi="Calibri" w:cs="Helvetica"/>
          <w:sz w:val="28"/>
          <w:szCs w:val="28"/>
          <w:highlight w:val="green"/>
          <w:lang w:val="en-US"/>
        </w:rPr>
        <w:t>b</w:t>
      </w:r>
    </w:p>
    <w:p w14:paraId="29B72877" w14:textId="77777777" w:rsidR="005861B8" w:rsidRPr="005C3AE4" w:rsidRDefault="005861B8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756312C2" w14:textId="24ADA00A" w:rsidR="0036520C" w:rsidRPr="004D1164" w:rsidRDefault="0036520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color w:val="FF0000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a. Yours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sincerely</w:t>
      </w:r>
      <w:r w:rsidR="004D1164">
        <w:rPr>
          <w:rFonts w:ascii="Calibri" w:hAnsi="Calibri" w:cs="Helvetica"/>
          <w:sz w:val="28"/>
          <w:szCs w:val="28"/>
          <w:lang w:val="en-US"/>
        </w:rPr>
        <w:t xml:space="preserve"> :</w:t>
      </w:r>
      <w:proofErr w:type="gramEnd"/>
      <w:r w:rsidR="004D116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4D1164" w:rsidRPr="004D1164">
        <w:rPr>
          <w:rFonts w:ascii="Calibri" w:hAnsi="Calibri" w:cs="Helvetica"/>
          <w:color w:val="FF0000"/>
          <w:sz w:val="28"/>
          <w:szCs w:val="28"/>
          <w:lang w:val="en-US"/>
        </w:rPr>
        <w:t xml:space="preserve">when </w:t>
      </w:r>
      <w:proofErr w:type="spellStart"/>
      <w:r w:rsidR="004D1164" w:rsidRPr="004D1164">
        <w:rPr>
          <w:rFonts w:ascii="Calibri" w:hAnsi="Calibri" w:cs="Helvetica"/>
          <w:color w:val="FF0000"/>
          <w:sz w:val="28"/>
          <w:szCs w:val="28"/>
          <w:lang w:val="en-US"/>
        </w:rPr>
        <w:t>youi</w:t>
      </w:r>
      <w:proofErr w:type="spellEnd"/>
      <w:r w:rsidR="004D1164" w:rsidRPr="004D1164">
        <w:rPr>
          <w:rFonts w:ascii="Calibri" w:hAnsi="Calibri" w:cs="Helvetica"/>
          <w:color w:val="FF0000"/>
          <w:sz w:val="28"/>
          <w:szCs w:val="28"/>
          <w:lang w:val="en-US"/>
        </w:rPr>
        <w:t xml:space="preserve"> know the name of the person</w:t>
      </w:r>
    </w:p>
    <w:p w14:paraId="74D39C14" w14:textId="33E1713B" w:rsidR="0036520C" w:rsidRPr="005C3AE4" w:rsidRDefault="0036520C" w:rsidP="005861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alibri" w:hAnsi="Calibri" w:cs="Helvetica"/>
          <w:sz w:val="28"/>
          <w:szCs w:val="28"/>
          <w:lang w:val="en-US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b. Yours </w:t>
      </w:r>
      <w:proofErr w:type="gramStart"/>
      <w:r w:rsidRPr="005C3AE4">
        <w:rPr>
          <w:rFonts w:ascii="Calibri" w:hAnsi="Calibri" w:cs="Helvetica"/>
          <w:sz w:val="28"/>
          <w:szCs w:val="28"/>
          <w:lang w:val="en-US"/>
        </w:rPr>
        <w:t>faithfully</w:t>
      </w:r>
      <w:r w:rsidR="004D1164">
        <w:rPr>
          <w:rFonts w:ascii="Calibri" w:hAnsi="Calibri" w:cs="Helvetica"/>
          <w:sz w:val="28"/>
          <w:szCs w:val="28"/>
          <w:lang w:val="en-US"/>
        </w:rPr>
        <w:t xml:space="preserve"> :</w:t>
      </w:r>
      <w:proofErr w:type="gramEnd"/>
      <w:r w:rsidR="004D116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4D1164" w:rsidRPr="004D1164">
        <w:rPr>
          <w:rFonts w:ascii="Calibri" w:hAnsi="Calibri" w:cs="Helvetica"/>
          <w:color w:val="FF0000"/>
          <w:sz w:val="28"/>
          <w:szCs w:val="28"/>
          <w:lang w:val="en-US"/>
        </w:rPr>
        <w:t>if you don’t know the name of the person OR to be formal with</w:t>
      </w:r>
    </w:p>
    <w:p w14:paraId="751791FD" w14:textId="77777777" w:rsidR="003D204A" w:rsidRPr="005C3AE4" w:rsidRDefault="003D204A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  <w:bookmarkStart w:id="0" w:name="_GoBack"/>
      <w:bookmarkEnd w:id="0"/>
    </w:p>
    <w:p w14:paraId="24489850" w14:textId="77777777" w:rsidR="0036520C" w:rsidRPr="005C3AE4" w:rsidRDefault="0036520C" w:rsidP="003D2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8"/>
          <w:szCs w:val="28"/>
          <w:lang w:val="en-US"/>
        </w:rPr>
      </w:pPr>
    </w:p>
    <w:p w14:paraId="4A282BB3" w14:textId="7D8D8CC2" w:rsidR="00A8330B" w:rsidRPr="004F7627" w:rsidRDefault="0036520C" w:rsidP="00BA22F8">
      <w:pPr>
        <w:pStyle w:val="Paragraphedeliste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/>
          <w:sz w:val="28"/>
          <w:szCs w:val="28"/>
        </w:rPr>
      </w:pPr>
      <w:r w:rsidRPr="005C3AE4">
        <w:rPr>
          <w:rFonts w:ascii="Calibri" w:hAnsi="Calibri" w:cs="Helvetica"/>
          <w:sz w:val="28"/>
          <w:szCs w:val="28"/>
          <w:lang w:val="en-US"/>
        </w:rPr>
        <w:t xml:space="preserve"> </w:t>
      </w:r>
      <w:r w:rsidR="003D204A" w:rsidRPr="004F7627">
        <w:rPr>
          <w:rFonts w:ascii="Calibri" w:hAnsi="Calibri" w:cs="Helvetica"/>
          <w:sz w:val="28"/>
          <w:szCs w:val="28"/>
        </w:rPr>
        <w:t>PRONONCIATION</w:t>
      </w:r>
      <w:r w:rsidRPr="004F7627">
        <w:rPr>
          <w:rFonts w:ascii="Calibri" w:hAnsi="Calibri" w:cs="Helvetica"/>
          <w:sz w:val="28"/>
          <w:szCs w:val="28"/>
        </w:rPr>
        <w:t xml:space="preserve"> </w:t>
      </w:r>
    </w:p>
    <w:sectPr w:rsidR="00A8330B" w:rsidRPr="004F7627" w:rsidSect="003D204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">
    <w:altName w:val="Segoe UI Semilight"/>
    <w:charset w:val="B1"/>
    <w:family w:val="swiss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852458"/>
    <w:multiLevelType w:val="hybridMultilevel"/>
    <w:tmpl w:val="FAB6C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1670C"/>
    <w:multiLevelType w:val="hybridMultilevel"/>
    <w:tmpl w:val="4454CD44"/>
    <w:lvl w:ilvl="0" w:tplc="75907E22">
      <w:start w:val="1"/>
      <w:numFmt w:val="lowerLetter"/>
      <w:lvlText w:val="%1.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6" w:hanging="360"/>
      </w:pPr>
    </w:lvl>
    <w:lvl w:ilvl="2" w:tplc="040C001B" w:tentative="1">
      <w:start w:val="1"/>
      <w:numFmt w:val="lowerRoman"/>
      <w:lvlText w:val="%3."/>
      <w:lvlJc w:val="right"/>
      <w:pPr>
        <w:ind w:left="2366" w:hanging="180"/>
      </w:pPr>
    </w:lvl>
    <w:lvl w:ilvl="3" w:tplc="040C000F" w:tentative="1">
      <w:start w:val="1"/>
      <w:numFmt w:val="decimal"/>
      <w:lvlText w:val="%4."/>
      <w:lvlJc w:val="left"/>
      <w:pPr>
        <w:ind w:left="3086" w:hanging="360"/>
      </w:pPr>
    </w:lvl>
    <w:lvl w:ilvl="4" w:tplc="040C0019" w:tentative="1">
      <w:start w:val="1"/>
      <w:numFmt w:val="lowerLetter"/>
      <w:lvlText w:val="%5."/>
      <w:lvlJc w:val="left"/>
      <w:pPr>
        <w:ind w:left="3806" w:hanging="360"/>
      </w:pPr>
    </w:lvl>
    <w:lvl w:ilvl="5" w:tplc="040C001B" w:tentative="1">
      <w:start w:val="1"/>
      <w:numFmt w:val="lowerRoman"/>
      <w:lvlText w:val="%6."/>
      <w:lvlJc w:val="right"/>
      <w:pPr>
        <w:ind w:left="4526" w:hanging="180"/>
      </w:pPr>
    </w:lvl>
    <w:lvl w:ilvl="6" w:tplc="040C000F" w:tentative="1">
      <w:start w:val="1"/>
      <w:numFmt w:val="decimal"/>
      <w:lvlText w:val="%7."/>
      <w:lvlJc w:val="left"/>
      <w:pPr>
        <w:ind w:left="5246" w:hanging="360"/>
      </w:pPr>
    </w:lvl>
    <w:lvl w:ilvl="7" w:tplc="040C0019" w:tentative="1">
      <w:start w:val="1"/>
      <w:numFmt w:val="lowerLetter"/>
      <w:lvlText w:val="%8."/>
      <w:lvlJc w:val="left"/>
      <w:pPr>
        <w:ind w:left="5966" w:hanging="360"/>
      </w:pPr>
    </w:lvl>
    <w:lvl w:ilvl="8" w:tplc="040C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7" w15:restartNumberingAfterBreak="0">
    <w:nsid w:val="455D5186"/>
    <w:multiLevelType w:val="hybridMultilevel"/>
    <w:tmpl w:val="977E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609BD"/>
    <w:multiLevelType w:val="hybridMultilevel"/>
    <w:tmpl w:val="17D0C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A2E01"/>
    <w:multiLevelType w:val="hybridMultilevel"/>
    <w:tmpl w:val="75BC45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9308A"/>
    <w:multiLevelType w:val="hybridMultilevel"/>
    <w:tmpl w:val="146CE3D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42EBE"/>
    <w:multiLevelType w:val="hybridMultilevel"/>
    <w:tmpl w:val="CD3C10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4A"/>
    <w:rsid w:val="000C3F26"/>
    <w:rsid w:val="001D7A4F"/>
    <w:rsid w:val="0036520C"/>
    <w:rsid w:val="003D204A"/>
    <w:rsid w:val="003F26F0"/>
    <w:rsid w:val="004356BE"/>
    <w:rsid w:val="00455498"/>
    <w:rsid w:val="004D1164"/>
    <w:rsid w:val="004F7627"/>
    <w:rsid w:val="00517CBD"/>
    <w:rsid w:val="005861B8"/>
    <w:rsid w:val="005C3AE4"/>
    <w:rsid w:val="0067569A"/>
    <w:rsid w:val="006A1DCB"/>
    <w:rsid w:val="006C0AC3"/>
    <w:rsid w:val="006D16AC"/>
    <w:rsid w:val="00786D0F"/>
    <w:rsid w:val="007F4CD8"/>
    <w:rsid w:val="00857CCC"/>
    <w:rsid w:val="008F4318"/>
    <w:rsid w:val="009A0384"/>
    <w:rsid w:val="00A45866"/>
    <w:rsid w:val="00A8330B"/>
    <w:rsid w:val="00AD0A60"/>
    <w:rsid w:val="00B46546"/>
    <w:rsid w:val="00BA22F8"/>
    <w:rsid w:val="00BE0CE6"/>
    <w:rsid w:val="00C161E6"/>
    <w:rsid w:val="00C24E7F"/>
    <w:rsid w:val="00C4408F"/>
    <w:rsid w:val="00C7760A"/>
    <w:rsid w:val="00CA0D8E"/>
    <w:rsid w:val="00D0789F"/>
    <w:rsid w:val="00DD0BFB"/>
    <w:rsid w:val="00E06BE0"/>
    <w:rsid w:val="00E45815"/>
    <w:rsid w:val="00EB4DFA"/>
    <w:rsid w:val="00F25ABC"/>
    <w:rsid w:val="00F337F4"/>
    <w:rsid w:val="00F41FEE"/>
    <w:rsid w:val="00F56268"/>
    <w:rsid w:val="00F90CD8"/>
    <w:rsid w:val="00F96D27"/>
    <w:rsid w:val="00FB2251"/>
    <w:rsid w:val="00FB365B"/>
    <w:rsid w:val="00FD6755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6384B"/>
  <w14:defaultImageDpi w14:val="300"/>
  <w15:docId w15:val="{4C872B08-CBF3-E14B-A156-F9A0648C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1213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Typewriter</Company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Groult</dc:creator>
  <cp:keywords/>
  <dc:description/>
  <cp:lastModifiedBy>Kénan Roux</cp:lastModifiedBy>
  <cp:revision>5</cp:revision>
  <dcterms:created xsi:type="dcterms:W3CDTF">2014-09-23T09:21:00Z</dcterms:created>
  <dcterms:modified xsi:type="dcterms:W3CDTF">2020-05-15T14:02:00Z</dcterms:modified>
</cp:coreProperties>
</file>